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48154" w14:textId="497D9F12" w:rsidR="00247574" w:rsidRPr="00247574" w:rsidRDefault="00247574" w:rsidP="00693584">
      <w:pPr>
        <w:pStyle w:val="divdocumentdivname"/>
        <w:pBdr>
          <w:bottom w:val="single" w:sz="4" w:space="1" w:color="auto"/>
        </w:pBdr>
        <w:shd w:val="clear" w:color="auto" w:fill="FFFFFF"/>
        <w:spacing w:line="680" w:lineRule="atLeast"/>
        <w:rPr>
          <w:rFonts w:ascii="Verdana" w:eastAsia="Verdana" w:hAnsi="Verdana" w:cs="Verdana"/>
          <w:b/>
          <w:bCs/>
          <w:caps/>
          <w:spacing w:val="20"/>
          <w:sz w:val="44"/>
          <w:szCs w:val="58"/>
        </w:rPr>
      </w:pPr>
      <w:r w:rsidRPr="00247574">
        <w:rPr>
          <w:rStyle w:val="span"/>
          <w:rFonts w:ascii="Verdana" w:eastAsia="Verdana" w:hAnsi="Verdana" w:cs="Verdana"/>
          <w:b/>
          <w:bCs/>
          <w:caps/>
          <w:spacing w:val="20"/>
          <w:sz w:val="44"/>
          <w:szCs w:val="58"/>
        </w:rPr>
        <w:t>SAI SRI VATSAVA</w:t>
      </w:r>
      <w:r>
        <w:rPr>
          <w:rFonts w:ascii="Verdana" w:eastAsia="Verdana" w:hAnsi="Verdana" w:cs="Verdana"/>
          <w:b/>
          <w:bCs/>
          <w:caps/>
          <w:spacing w:val="20"/>
          <w:sz w:val="44"/>
          <w:szCs w:val="58"/>
        </w:rPr>
        <w:t xml:space="preserve"> </w:t>
      </w:r>
      <w:r w:rsidRPr="00247574">
        <w:rPr>
          <w:rStyle w:val="span"/>
          <w:rFonts w:ascii="Verdana" w:eastAsia="Verdana" w:hAnsi="Verdana" w:cs="Verdana"/>
          <w:b/>
          <w:bCs/>
          <w:caps/>
          <w:spacing w:val="20"/>
          <w:sz w:val="44"/>
          <w:szCs w:val="58"/>
        </w:rPr>
        <w:t>GUNTUPALLI</w:t>
      </w:r>
    </w:p>
    <w:p w14:paraId="08B08FCC" w14:textId="2BB6F2A3" w:rsidR="00992DC5" w:rsidRDefault="00247574" w:rsidP="00693584">
      <w:pPr>
        <w:pStyle w:val="divdocumentdivSECTIONCNTCdivaddress"/>
        <w:pBdr>
          <w:bottom w:val="single" w:sz="4" w:space="1" w:color="auto"/>
        </w:pBdr>
        <w:shd w:val="clear" w:color="auto" w:fill="FFFFFF"/>
        <w:spacing w:after="240" w:line="240" w:lineRule="auto"/>
        <w:rPr>
          <w:rStyle w:val="span"/>
          <w:rFonts w:ascii="Verdana" w:eastAsia="Verdana" w:hAnsi="Verdana" w:cs="Verdana"/>
          <w:color w:val="343B40"/>
        </w:rPr>
      </w:pPr>
      <w:r>
        <w:rPr>
          <w:rStyle w:val="span"/>
          <w:rFonts w:ascii="Verdana" w:eastAsia="Verdana" w:hAnsi="Verdana" w:cs="Verdana"/>
          <w:color w:val="343B40"/>
        </w:rPr>
        <w:t>saisrivatsava.g@gmail.com | 9533485353</w:t>
      </w:r>
      <w:r>
        <w:rPr>
          <w:rFonts w:ascii="Verdana" w:eastAsia="Verdana" w:hAnsi="Verdana" w:cs="Verdana"/>
          <w:color w:val="343B40"/>
        </w:rPr>
        <w:br/>
      </w:r>
      <w:r>
        <w:rPr>
          <w:rStyle w:val="span"/>
          <w:rFonts w:ascii="Verdana" w:eastAsia="Verdana" w:hAnsi="Verdana" w:cs="Verdana"/>
          <w:color w:val="343B40"/>
        </w:rPr>
        <w:t>Marathahalli, Bengaluru, KA 560037</w:t>
      </w:r>
      <w:r w:rsidR="00BB4CC8">
        <w:rPr>
          <w:rStyle w:val="span"/>
          <w:rFonts w:ascii="Verdana" w:eastAsia="Verdana" w:hAnsi="Verdana" w:cs="Verdana"/>
          <w:color w:val="343B40"/>
        </w:rPr>
        <w:t>.</w:t>
      </w:r>
    </w:p>
    <w:p w14:paraId="505E11C7" w14:textId="43DCE233" w:rsidR="00693584" w:rsidRPr="00693584" w:rsidRDefault="00693584" w:rsidP="00693584">
      <w:pPr>
        <w:pStyle w:val="divdocumentdivSECTIONCNTCdivaddress"/>
        <w:pBdr>
          <w:bottom w:val="single" w:sz="4" w:space="1" w:color="auto"/>
        </w:pBdr>
        <w:shd w:val="clear" w:color="auto" w:fill="FFFFFF"/>
        <w:spacing w:after="240" w:line="240" w:lineRule="auto"/>
        <w:rPr>
          <w:rStyle w:val="divdocumentsectionparagraphWrapper"/>
          <w:rFonts w:ascii="Verdana" w:eastAsia="Verdana" w:hAnsi="Verdana" w:cs="Verdana"/>
          <w:b/>
          <w:color w:val="343B40"/>
        </w:rPr>
      </w:pPr>
      <w:r w:rsidRPr="00693584">
        <w:rPr>
          <w:rStyle w:val="divdocumentsectionparagraphWrapper"/>
          <w:rFonts w:ascii="Verdana" w:eastAsia="Verdana" w:hAnsi="Verdana" w:cs="Verdana"/>
          <w:b/>
          <w:color w:val="343B40"/>
        </w:rPr>
        <w:t>SUMMARY</w:t>
      </w:r>
    </w:p>
    <w:p w14:paraId="742F2F56" w14:textId="43E491EB" w:rsidR="00693584" w:rsidRPr="00693584" w:rsidRDefault="00693584" w:rsidP="00693584">
      <w:pPr>
        <w:pStyle w:val="divdocumentdivsectiontitle"/>
        <w:spacing w:line="240" w:lineRule="auto"/>
        <w:rPr>
          <w:rStyle w:val="divdocumentsectionparagraphWrapper"/>
          <w:rFonts w:ascii="Verdana" w:eastAsia="Verdana" w:hAnsi="Verdana" w:cs="Verdana"/>
          <w:bCs/>
          <w:caps/>
          <w:color w:val="343B40"/>
          <w:sz w:val="24"/>
        </w:rPr>
      </w:pPr>
      <w:r w:rsidRPr="00693584">
        <w:rPr>
          <w:rStyle w:val="divdocumentsectionparagraphWrapper"/>
          <w:rFonts w:ascii="Verdana" w:eastAsia="Verdana" w:hAnsi="Verdana" w:cs="Verdana"/>
          <w:bCs/>
          <w:color w:val="343B40"/>
          <w:sz w:val="24"/>
        </w:rPr>
        <w:t>Software engineer with computer science background and having 2+ years of experience. Currently working as a bigdata engineer and passionate about machine learning and full stack development.</w:t>
      </w:r>
    </w:p>
    <w:p w14:paraId="1A5EF7A8" w14:textId="77777777" w:rsidR="00693584" w:rsidRDefault="00693584" w:rsidP="00693584">
      <w:pPr>
        <w:pStyle w:val="divdocumentdivsectiontitle"/>
        <w:pBdr>
          <w:bottom w:val="single" w:sz="4" w:space="1" w:color="auto"/>
        </w:pBdr>
        <w:spacing w:line="240" w:lineRule="auto"/>
        <w:rPr>
          <w:rStyle w:val="divdocumentsectionparagraphWrapper"/>
          <w:rFonts w:ascii="Verdana" w:eastAsia="Verdana" w:hAnsi="Verdana" w:cs="Verdana"/>
          <w:b/>
          <w:bCs/>
          <w:caps/>
          <w:color w:val="343B40"/>
          <w:sz w:val="24"/>
        </w:rPr>
      </w:pPr>
    </w:p>
    <w:p w14:paraId="3F75A2DC" w14:textId="10DD71AF" w:rsidR="00247574" w:rsidRPr="00B67F05" w:rsidRDefault="00247574" w:rsidP="00693584">
      <w:pPr>
        <w:pStyle w:val="divdocumentdivsectiontitle"/>
        <w:pBdr>
          <w:bottom w:val="single" w:sz="4" w:space="1" w:color="auto"/>
        </w:pBdr>
        <w:spacing w:line="240" w:lineRule="auto"/>
        <w:rPr>
          <w:rStyle w:val="divdocumentsectionparagraphWrapper"/>
          <w:rFonts w:ascii="Verdana" w:eastAsia="Verdana" w:hAnsi="Verdana" w:cs="Verdana"/>
          <w:b/>
          <w:bCs/>
          <w:caps/>
          <w:color w:val="343B40"/>
          <w:sz w:val="24"/>
        </w:rPr>
      </w:pPr>
      <w:r w:rsidRPr="00B67F05">
        <w:rPr>
          <w:rStyle w:val="divdocumentsectionparagraphWrapper"/>
          <w:rFonts w:ascii="Verdana" w:eastAsia="Verdana" w:hAnsi="Verdana" w:cs="Verdana"/>
          <w:b/>
          <w:bCs/>
          <w:caps/>
          <w:color w:val="343B40"/>
          <w:sz w:val="24"/>
        </w:rPr>
        <w:t>Skill Set</w:t>
      </w:r>
    </w:p>
    <w:tbl>
      <w:tblPr>
        <w:tblStyle w:val="divdocumenttable"/>
        <w:tblW w:w="0" w:type="auto"/>
        <w:tblLayout w:type="fixed"/>
        <w:tblCellMar>
          <w:left w:w="0" w:type="dxa"/>
          <w:right w:w="0" w:type="dxa"/>
        </w:tblCellMar>
        <w:tblLook w:val="05E0" w:firstRow="1" w:lastRow="1" w:firstColumn="1" w:lastColumn="1" w:noHBand="0" w:noVBand="1"/>
      </w:tblPr>
      <w:tblGrid>
        <w:gridCol w:w="5025"/>
        <w:gridCol w:w="5025"/>
      </w:tblGrid>
      <w:tr w:rsidR="00247574" w14:paraId="496C3DA2" w14:textId="77777777" w:rsidTr="007D5DC4">
        <w:tc>
          <w:tcPr>
            <w:tcW w:w="5025" w:type="dxa"/>
            <w:tcMar>
              <w:top w:w="5" w:type="dxa"/>
              <w:left w:w="5" w:type="dxa"/>
              <w:bottom w:w="5" w:type="dxa"/>
              <w:right w:w="5" w:type="dxa"/>
            </w:tcMar>
            <w:hideMark/>
          </w:tcPr>
          <w:p w14:paraId="1EF5AC66" w14:textId="77777777" w:rsidR="00247574" w:rsidRDefault="00247574" w:rsidP="00992DC5">
            <w:pPr>
              <w:pStyle w:val="p"/>
              <w:spacing w:before="240" w:line="340" w:lineRule="atLeast"/>
              <w:rPr>
                <w:rStyle w:val="divdocumentsectionparagraphWrapper"/>
                <w:rFonts w:ascii="Verdana" w:eastAsia="Verdana" w:hAnsi="Verdana" w:cs="Verdana"/>
                <w:color w:val="343B40"/>
              </w:rPr>
            </w:pPr>
            <w:r>
              <w:rPr>
                <w:rStyle w:val="Strong1"/>
                <w:rFonts w:ascii="Verdana" w:eastAsia="Verdana" w:hAnsi="Verdana" w:cs="Verdana"/>
                <w:b/>
                <w:bCs/>
                <w:color w:val="343B40"/>
              </w:rPr>
              <w:t>Big Data</w:t>
            </w:r>
          </w:p>
          <w:p w14:paraId="51E39860" w14:textId="77777777" w:rsidR="00247574" w:rsidRDefault="00247574" w:rsidP="007D5DC4">
            <w:pPr>
              <w:pStyle w:val="divdocumentulli"/>
              <w:numPr>
                <w:ilvl w:val="0"/>
                <w:numId w:val="1"/>
              </w:numPr>
              <w:spacing w:before="100"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Apache Hadoop</w:t>
            </w:r>
          </w:p>
          <w:p w14:paraId="2359741E" w14:textId="77777777" w:rsidR="00247574" w:rsidRDefault="00247574" w:rsidP="007D5DC4">
            <w:pPr>
              <w:pStyle w:val="divdocumentulli"/>
              <w:numPr>
                <w:ilvl w:val="0"/>
                <w:numId w:val="1"/>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Apache Spark</w:t>
            </w:r>
          </w:p>
          <w:p w14:paraId="39C86330" w14:textId="77777777" w:rsidR="00247574" w:rsidRDefault="00247574" w:rsidP="007D5DC4">
            <w:pPr>
              <w:pStyle w:val="divdocumentulli"/>
              <w:numPr>
                <w:ilvl w:val="0"/>
                <w:numId w:val="1"/>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Apache Hive</w:t>
            </w:r>
          </w:p>
          <w:p w14:paraId="168DF98E" w14:textId="47A7BCF3" w:rsidR="00247574" w:rsidRPr="00676B02" w:rsidRDefault="00247574" w:rsidP="00676B02">
            <w:pPr>
              <w:pStyle w:val="divdocumentulli"/>
              <w:numPr>
                <w:ilvl w:val="0"/>
                <w:numId w:val="1"/>
              </w:numPr>
              <w:spacing w:after="240" w:line="340" w:lineRule="atLeast"/>
              <w:ind w:left="657" w:hanging="408"/>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Apache Sqoop</w:t>
            </w:r>
          </w:p>
          <w:p w14:paraId="5FAB7E26" w14:textId="77777777" w:rsidR="00247574" w:rsidRDefault="00247574" w:rsidP="007D5DC4">
            <w:pPr>
              <w:pStyle w:val="p"/>
              <w:spacing w:line="340" w:lineRule="atLeast"/>
              <w:rPr>
                <w:rStyle w:val="divdocumentsectionparagraphWrapper"/>
                <w:rFonts w:ascii="Verdana" w:eastAsia="Verdana" w:hAnsi="Verdana" w:cs="Verdana"/>
                <w:color w:val="343B40"/>
              </w:rPr>
            </w:pPr>
            <w:r>
              <w:rPr>
                <w:rStyle w:val="Strong1"/>
                <w:rFonts w:ascii="Verdana" w:eastAsia="Verdana" w:hAnsi="Verdana" w:cs="Verdana"/>
                <w:b/>
                <w:bCs/>
                <w:color w:val="343B40"/>
              </w:rPr>
              <w:t>Programming Languages</w:t>
            </w:r>
          </w:p>
          <w:p w14:paraId="51134F2C" w14:textId="77777777" w:rsidR="00247574" w:rsidRDefault="00247574" w:rsidP="007D5DC4">
            <w:pPr>
              <w:pStyle w:val="divdocumentulli"/>
              <w:numPr>
                <w:ilvl w:val="0"/>
                <w:numId w:val="2"/>
              </w:numPr>
              <w:spacing w:before="100"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Scala</w:t>
            </w:r>
          </w:p>
          <w:p w14:paraId="6CD11CE1" w14:textId="77777777" w:rsidR="00247574" w:rsidRDefault="00247574" w:rsidP="007D5DC4">
            <w:pPr>
              <w:pStyle w:val="divdocumentulli"/>
              <w:numPr>
                <w:ilvl w:val="0"/>
                <w:numId w:val="2"/>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Python</w:t>
            </w:r>
          </w:p>
          <w:p w14:paraId="2D4DD209" w14:textId="77777777" w:rsidR="00247574" w:rsidRDefault="00247574" w:rsidP="007D5DC4">
            <w:pPr>
              <w:pStyle w:val="divdocumentulli"/>
              <w:numPr>
                <w:ilvl w:val="0"/>
                <w:numId w:val="2"/>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Java</w:t>
            </w:r>
          </w:p>
        </w:tc>
        <w:tc>
          <w:tcPr>
            <w:tcW w:w="5025" w:type="dxa"/>
            <w:tcMar>
              <w:top w:w="5" w:type="dxa"/>
              <w:left w:w="5" w:type="dxa"/>
              <w:bottom w:w="5" w:type="dxa"/>
              <w:right w:w="5" w:type="dxa"/>
            </w:tcMar>
            <w:hideMark/>
          </w:tcPr>
          <w:p w14:paraId="1D7F6522" w14:textId="77777777" w:rsidR="00247574" w:rsidRDefault="00247574" w:rsidP="00992DC5">
            <w:pPr>
              <w:pStyle w:val="p"/>
              <w:spacing w:before="240" w:line="340" w:lineRule="atLeast"/>
              <w:rPr>
                <w:rStyle w:val="divdocumentsectionparagraphWrapper"/>
                <w:rFonts w:ascii="Verdana" w:eastAsia="Verdana" w:hAnsi="Verdana" w:cs="Verdana"/>
                <w:color w:val="343B40"/>
              </w:rPr>
            </w:pPr>
            <w:r>
              <w:rPr>
                <w:rStyle w:val="Strong1"/>
                <w:rFonts w:ascii="Verdana" w:eastAsia="Verdana" w:hAnsi="Verdana" w:cs="Verdana"/>
                <w:b/>
                <w:bCs/>
                <w:color w:val="343B40"/>
              </w:rPr>
              <w:t>Machine Learning</w:t>
            </w:r>
          </w:p>
          <w:p w14:paraId="3B57963B" w14:textId="77777777" w:rsidR="00247574" w:rsidRDefault="00247574" w:rsidP="007D5DC4">
            <w:pPr>
              <w:pStyle w:val="divdocumentulli"/>
              <w:numPr>
                <w:ilvl w:val="0"/>
                <w:numId w:val="3"/>
              </w:numPr>
              <w:spacing w:before="100"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Pandas</w:t>
            </w:r>
          </w:p>
          <w:p w14:paraId="2A2B16D9" w14:textId="77777777" w:rsidR="00247574" w:rsidRDefault="00247574" w:rsidP="007D5DC4">
            <w:pPr>
              <w:pStyle w:val="divdocumentulli"/>
              <w:numPr>
                <w:ilvl w:val="0"/>
                <w:numId w:val="3"/>
              </w:numPr>
              <w:spacing w:line="340" w:lineRule="atLeast"/>
              <w:ind w:left="660" w:hanging="410"/>
              <w:rPr>
                <w:rStyle w:val="divdocumentsectionparagraphWrapper"/>
                <w:rFonts w:ascii="Verdana" w:eastAsia="Verdana" w:hAnsi="Verdana" w:cs="Verdana"/>
                <w:color w:val="343B40"/>
              </w:rPr>
            </w:pPr>
            <w:proofErr w:type="spellStart"/>
            <w:r>
              <w:rPr>
                <w:rStyle w:val="divdocumentsectionparagraphWrapper"/>
                <w:rFonts w:ascii="Verdana" w:eastAsia="Verdana" w:hAnsi="Verdana" w:cs="Verdana"/>
                <w:color w:val="343B40"/>
              </w:rPr>
              <w:t>Numpy</w:t>
            </w:r>
            <w:proofErr w:type="spellEnd"/>
          </w:p>
          <w:p w14:paraId="52184C43" w14:textId="77777777" w:rsidR="00247574" w:rsidRDefault="00247574" w:rsidP="007D5DC4">
            <w:pPr>
              <w:pStyle w:val="divdocumentulli"/>
              <w:numPr>
                <w:ilvl w:val="0"/>
                <w:numId w:val="3"/>
              </w:numPr>
              <w:spacing w:line="340" w:lineRule="atLeast"/>
              <w:ind w:left="660" w:hanging="410"/>
              <w:rPr>
                <w:rStyle w:val="divdocumentsectionparagraphWrapper"/>
                <w:rFonts w:ascii="Verdana" w:eastAsia="Verdana" w:hAnsi="Verdana" w:cs="Verdana"/>
                <w:color w:val="343B40"/>
              </w:rPr>
            </w:pPr>
            <w:proofErr w:type="spellStart"/>
            <w:r>
              <w:rPr>
                <w:rStyle w:val="divdocumentsectionparagraphWrapper"/>
                <w:rFonts w:ascii="Verdana" w:eastAsia="Verdana" w:hAnsi="Verdana" w:cs="Verdana"/>
                <w:color w:val="343B40"/>
              </w:rPr>
              <w:t>Scikit</w:t>
            </w:r>
            <w:proofErr w:type="spellEnd"/>
            <w:r>
              <w:rPr>
                <w:rStyle w:val="divdocumentsectionparagraphWrapper"/>
                <w:rFonts w:ascii="Verdana" w:eastAsia="Verdana" w:hAnsi="Verdana" w:cs="Verdana"/>
                <w:color w:val="343B40"/>
              </w:rPr>
              <w:t>-learn</w:t>
            </w:r>
          </w:p>
          <w:p w14:paraId="7177B5DD" w14:textId="453EA636" w:rsidR="00247574" w:rsidRPr="00676B02" w:rsidRDefault="00247574" w:rsidP="00676B02">
            <w:pPr>
              <w:pStyle w:val="divdocumentulli"/>
              <w:numPr>
                <w:ilvl w:val="0"/>
                <w:numId w:val="3"/>
              </w:numPr>
              <w:spacing w:after="240" w:line="340" w:lineRule="atLeast"/>
              <w:ind w:left="657" w:hanging="408"/>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Supervised Learning Models</w:t>
            </w:r>
          </w:p>
          <w:p w14:paraId="1888CE8E" w14:textId="77777777" w:rsidR="00247574" w:rsidRDefault="00247574" w:rsidP="007D5DC4">
            <w:pPr>
              <w:pStyle w:val="p"/>
              <w:spacing w:line="340" w:lineRule="atLeast"/>
              <w:rPr>
                <w:rStyle w:val="divdocumentsectionparagraphWrapper"/>
                <w:rFonts w:ascii="Verdana" w:eastAsia="Verdana" w:hAnsi="Verdana" w:cs="Verdana"/>
                <w:color w:val="343B40"/>
              </w:rPr>
            </w:pPr>
            <w:r>
              <w:rPr>
                <w:rStyle w:val="Strong1"/>
                <w:rFonts w:ascii="Verdana" w:eastAsia="Verdana" w:hAnsi="Verdana" w:cs="Verdana"/>
                <w:b/>
                <w:bCs/>
                <w:color w:val="343B40"/>
              </w:rPr>
              <w:t>Web Technologies</w:t>
            </w:r>
          </w:p>
          <w:p w14:paraId="5368ED62" w14:textId="77777777" w:rsidR="00247574" w:rsidRDefault="00247574" w:rsidP="007D5DC4">
            <w:pPr>
              <w:pStyle w:val="divdocumentulli"/>
              <w:numPr>
                <w:ilvl w:val="0"/>
                <w:numId w:val="4"/>
              </w:numPr>
              <w:spacing w:before="100"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Node.js</w:t>
            </w:r>
          </w:p>
          <w:p w14:paraId="7B67B399" w14:textId="77777777" w:rsidR="00247574" w:rsidRDefault="00247574" w:rsidP="007D5DC4">
            <w:pPr>
              <w:pStyle w:val="divdocumentulli"/>
              <w:numPr>
                <w:ilvl w:val="0"/>
                <w:numId w:val="4"/>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Flask</w:t>
            </w:r>
          </w:p>
          <w:p w14:paraId="5461DD1B" w14:textId="77777777" w:rsidR="00247574" w:rsidRDefault="00247574" w:rsidP="007D5DC4">
            <w:pPr>
              <w:pStyle w:val="divdocumentulli"/>
              <w:numPr>
                <w:ilvl w:val="0"/>
                <w:numId w:val="4"/>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HTML &amp; CSS</w:t>
            </w:r>
          </w:p>
        </w:tc>
      </w:tr>
    </w:tbl>
    <w:p w14:paraId="2E301C0B" w14:textId="59D3AF07" w:rsidR="00992DC5" w:rsidRPr="00992DC5" w:rsidRDefault="00247574" w:rsidP="00992DC5">
      <w:pPr>
        <w:pStyle w:val="divdocumentdivsectiontitle"/>
        <w:pBdr>
          <w:bottom w:val="single" w:sz="4" w:space="1" w:color="auto"/>
        </w:pBdr>
        <w:spacing w:before="360" w:line="240" w:lineRule="auto"/>
        <w:rPr>
          <w:rStyle w:val="jobtitle"/>
          <w:rFonts w:ascii="Verdana" w:eastAsia="Verdana" w:hAnsi="Verdana" w:cs="Verdana"/>
          <w:caps/>
        </w:rPr>
      </w:pPr>
      <w:r>
        <w:rPr>
          <w:rStyle w:val="span"/>
          <w:rFonts w:ascii="Verdana" w:eastAsia="Verdana" w:hAnsi="Verdana" w:cs="Verdana"/>
          <w:b/>
          <w:bCs/>
          <w:caps/>
          <w:color w:val="343B40"/>
        </w:rPr>
        <w:t>Work History</w:t>
      </w:r>
    </w:p>
    <w:p w14:paraId="1FCAD47D" w14:textId="130F39C6" w:rsidR="00247574" w:rsidRPr="00BB4CC8" w:rsidRDefault="00247574" w:rsidP="00693584">
      <w:pPr>
        <w:pStyle w:val="divdocumentsinglecolumn"/>
        <w:tabs>
          <w:tab w:val="right" w:pos="10030"/>
        </w:tabs>
        <w:spacing w:before="240" w:line="240" w:lineRule="auto"/>
        <w:rPr>
          <w:rStyle w:val="divdocumentsectionparagraphWrapper"/>
          <w:rFonts w:ascii="Verdana" w:eastAsia="Verdana" w:hAnsi="Verdana" w:cs="Verdana"/>
          <w:color w:val="343B40"/>
        </w:rPr>
      </w:pPr>
      <w:r>
        <w:rPr>
          <w:rStyle w:val="jobtitle"/>
          <w:rFonts w:ascii="Verdana" w:eastAsia="Verdana" w:hAnsi="Verdana" w:cs="Verdana"/>
        </w:rPr>
        <w:t>Software Engineer</w:t>
      </w:r>
      <w:r>
        <w:rPr>
          <w:rStyle w:val="span"/>
          <w:rFonts w:ascii="Verdana" w:eastAsia="Verdana" w:hAnsi="Verdana" w:cs="Verdana"/>
          <w:color w:val="343B40"/>
        </w:rPr>
        <w:t xml:space="preserve"> | </w:t>
      </w:r>
      <w:r>
        <w:rPr>
          <w:rStyle w:val="companyname"/>
          <w:rFonts w:ascii="Verdana" w:eastAsia="Verdana" w:hAnsi="Verdana" w:cs="Verdana"/>
        </w:rPr>
        <w:t>Tavant Technologies</w:t>
      </w:r>
      <w:r w:rsidR="00BB4CC8">
        <w:rPr>
          <w:rStyle w:val="companyname"/>
          <w:rFonts w:ascii="Verdana" w:eastAsia="Verdana" w:hAnsi="Verdana" w:cs="Verdana"/>
        </w:rPr>
        <w:t>,</w:t>
      </w:r>
      <w:r>
        <w:rPr>
          <w:rStyle w:val="span"/>
          <w:rFonts w:ascii="Verdana" w:eastAsia="Verdana" w:hAnsi="Verdana" w:cs="Verdana"/>
          <w:color w:val="343B40"/>
        </w:rPr>
        <w:t xml:space="preserve"> Bengaluru, KA</w:t>
      </w:r>
      <w:r w:rsidR="00BB4CC8">
        <w:rPr>
          <w:rStyle w:val="span"/>
          <w:rFonts w:ascii="Verdana" w:eastAsia="Verdana" w:hAnsi="Verdana" w:cs="Verdana"/>
          <w:color w:val="343B40"/>
        </w:rPr>
        <w:t>.</w:t>
      </w:r>
      <w:r>
        <w:rPr>
          <w:rStyle w:val="singlecolumnspanpaddedlinenth-child1"/>
          <w:rFonts w:ascii="Verdana" w:eastAsia="Verdana" w:hAnsi="Verdana" w:cs="Verdana"/>
          <w:color w:val="343B40"/>
        </w:rPr>
        <w:t xml:space="preserve"> </w:t>
      </w:r>
      <w:r w:rsidRPr="00BB4CC8">
        <w:rPr>
          <w:rStyle w:val="span"/>
          <w:rFonts w:ascii="Verdana" w:eastAsia="Verdana" w:hAnsi="Verdana" w:cs="Verdana"/>
          <w:iCs/>
          <w:color w:val="343B40"/>
        </w:rPr>
        <w:t>04/2017</w:t>
      </w:r>
      <w:r w:rsidR="00BB4CC8">
        <w:rPr>
          <w:rStyle w:val="span"/>
          <w:rFonts w:ascii="Verdana" w:eastAsia="Verdana" w:hAnsi="Verdana" w:cs="Verdana"/>
          <w:iCs/>
          <w:color w:val="343B40"/>
        </w:rPr>
        <w:t xml:space="preserve"> </w:t>
      </w:r>
      <w:r w:rsidR="00693584">
        <w:rPr>
          <w:rStyle w:val="span"/>
          <w:rFonts w:ascii="Verdana" w:eastAsia="Verdana" w:hAnsi="Verdana" w:cs="Verdana"/>
          <w:iCs/>
          <w:color w:val="343B40"/>
        </w:rPr>
        <w:t>–</w:t>
      </w:r>
      <w:r w:rsidR="00676B02">
        <w:rPr>
          <w:rStyle w:val="span"/>
          <w:rFonts w:ascii="Verdana" w:eastAsia="Verdana" w:hAnsi="Verdana" w:cs="Verdana"/>
          <w:iCs/>
          <w:color w:val="343B40"/>
        </w:rPr>
        <w:t xml:space="preserve"> current</w:t>
      </w:r>
      <w:r w:rsidR="00693584">
        <w:rPr>
          <w:rStyle w:val="span"/>
          <w:rFonts w:ascii="Verdana" w:eastAsia="Verdana" w:hAnsi="Verdana" w:cs="Verdana"/>
          <w:iCs/>
          <w:color w:val="343B40"/>
        </w:rPr>
        <w:t>.</w:t>
      </w:r>
    </w:p>
    <w:p w14:paraId="68E83727" w14:textId="3BF49898" w:rsidR="00BB4CC8" w:rsidRPr="00C11B9D" w:rsidRDefault="00247574" w:rsidP="00C11B9D">
      <w:pPr>
        <w:spacing w:after="240"/>
        <w:rPr>
          <w:rStyle w:val="divdocumentsectionparagraphWrapper"/>
          <w:rFonts w:ascii="Verdana" w:eastAsia="Verdana" w:hAnsi="Verdana" w:cs="Verdana"/>
          <w:i/>
          <w:iCs/>
          <w:color w:val="343B40"/>
          <w:sz w:val="24"/>
          <w:szCs w:val="24"/>
        </w:rPr>
      </w:pPr>
      <w:r w:rsidRPr="00C11B9D">
        <w:rPr>
          <w:rStyle w:val="jobtitle"/>
          <w:rFonts w:ascii="Verdana" w:eastAsia="Verdana" w:hAnsi="Verdana" w:cs="Verdana"/>
          <w:sz w:val="24"/>
        </w:rPr>
        <w:t>Project</w:t>
      </w:r>
      <w:r w:rsidRPr="00C11B9D">
        <w:rPr>
          <w:rStyle w:val="jobtitle"/>
          <w:rFonts w:ascii="Verdana" w:eastAsia="Verdana" w:hAnsi="Verdana" w:cs="Verdana"/>
        </w:rPr>
        <w:t xml:space="preserve"> </w:t>
      </w:r>
      <w:r w:rsidRPr="00C11B9D">
        <w:rPr>
          <w:rStyle w:val="jobtitle"/>
          <w:rFonts w:ascii="Verdana" w:eastAsia="Verdana" w:hAnsi="Verdana" w:cs="Verdana"/>
          <w:sz w:val="24"/>
        </w:rPr>
        <w:t>Trainee</w:t>
      </w:r>
      <w:r w:rsidRPr="00C11B9D">
        <w:rPr>
          <w:rStyle w:val="span"/>
          <w:rFonts w:ascii="Verdana" w:eastAsia="Verdana" w:hAnsi="Verdana" w:cs="Verdana"/>
          <w:color w:val="343B40"/>
        </w:rPr>
        <w:t xml:space="preserve"> | </w:t>
      </w:r>
      <w:r w:rsidRPr="00C11B9D">
        <w:rPr>
          <w:rStyle w:val="companyname"/>
          <w:rFonts w:ascii="Verdana" w:eastAsia="Verdana" w:hAnsi="Verdana" w:cs="Verdana"/>
        </w:rPr>
        <w:t>Tavant Technologies</w:t>
      </w:r>
      <w:r w:rsidR="00BB4CC8" w:rsidRPr="00C11B9D">
        <w:rPr>
          <w:rStyle w:val="companyname"/>
          <w:rFonts w:ascii="Verdana" w:eastAsia="Verdana" w:hAnsi="Verdana" w:cs="Verdana"/>
        </w:rPr>
        <w:t>,</w:t>
      </w:r>
      <w:r w:rsidRPr="00C11B9D">
        <w:rPr>
          <w:rStyle w:val="span"/>
          <w:rFonts w:ascii="Verdana" w:eastAsia="Verdana" w:hAnsi="Verdana" w:cs="Verdana"/>
          <w:color w:val="343B40"/>
        </w:rPr>
        <w:t xml:space="preserve"> Bengaluru, KA</w:t>
      </w:r>
      <w:r w:rsidR="00BB4CC8" w:rsidRPr="00C11B9D">
        <w:rPr>
          <w:rStyle w:val="span"/>
          <w:rFonts w:ascii="Verdana" w:eastAsia="Verdana" w:hAnsi="Verdana" w:cs="Verdana"/>
          <w:color w:val="343B40"/>
        </w:rPr>
        <w:t>.</w:t>
      </w:r>
      <w:r w:rsidRPr="00C11B9D">
        <w:rPr>
          <w:rStyle w:val="singlecolumnspanpaddedlinenth-child1"/>
          <w:rFonts w:ascii="Verdana" w:eastAsia="Verdana" w:hAnsi="Verdana" w:cs="Verdana"/>
          <w:color w:val="343B40"/>
        </w:rPr>
        <w:t xml:space="preserve"> </w:t>
      </w:r>
      <w:r w:rsidRPr="00C11B9D">
        <w:rPr>
          <w:rStyle w:val="span"/>
          <w:rFonts w:ascii="Verdana" w:eastAsia="Verdana" w:hAnsi="Verdana" w:cs="Verdana"/>
          <w:iCs/>
          <w:color w:val="343B40"/>
        </w:rPr>
        <w:t>10/2016 - 04/2017</w:t>
      </w:r>
    </w:p>
    <w:p w14:paraId="75F434C6" w14:textId="4CF18781" w:rsidR="00247574" w:rsidRPr="001D1D0D" w:rsidRDefault="00247574" w:rsidP="00992DC5">
      <w:pPr>
        <w:pStyle w:val="divdocumentdivsectiontitle"/>
        <w:pBdr>
          <w:bottom w:val="single" w:sz="4" w:space="1" w:color="auto"/>
        </w:pBdr>
        <w:spacing w:before="360" w:line="240" w:lineRule="auto"/>
        <w:rPr>
          <w:rStyle w:val="divdocumentsectionparagraphWrapper"/>
          <w:rFonts w:ascii="Verdana" w:eastAsia="Verdana" w:hAnsi="Verdana" w:cs="Verdana"/>
          <w:b/>
          <w:bCs/>
          <w:caps/>
          <w:color w:val="343B40"/>
          <w:sz w:val="24"/>
        </w:rPr>
      </w:pPr>
      <w:r w:rsidRPr="001D1D0D">
        <w:rPr>
          <w:rStyle w:val="divdocumentsectionparagraphWrapper"/>
          <w:rFonts w:ascii="Verdana" w:eastAsia="Verdana" w:hAnsi="Verdana" w:cs="Verdana"/>
          <w:b/>
          <w:bCs/>
          <w:caps/>
          <w:color w:val="343B40"/>
          <w:sz w:val="24"/>
        </w:rPr>
        <w:t>Project Experience 2</w:t>
      </w:r>
    </w:p>
    <w:p w14:paraId="024F5946" w14:textId="394499FB" w:rsidR="00247574" w:rsidRDefault="00537238" w:rsidP="00992DC5">
      <w:pPr>
        <w:pStyle w:val="p"/>
        <w:spacing w:before="240" w:after="240" w:line="340" w:lineRule="atLeast"/>
        <w:rPr>
          <w:rStyle w:val="divdocumentsectionparagraphWrapper"/>
          <w:rFonts w:ascii="Verdana" w:eastAsia="Verdana" w:hAnsi="Verdana" w:cs="Verdana"/>
          <w:color w:val="343B40"/>
        </w:rPr>
      </w:pPr>
      <w:r w:rsidRPr="00537238">
        <w:rPr>
          <w:rStyle w:val="Strong1"/>
          <w:rFonts w:ascii="Verdana" w:eastAsia="Verdana" w:hAnsi="Verdana" w:cs="Verdana"/>
          <w:b/>
          <w:bCs/>
          <w:color w:val="343B40"/>
        </w:rPr>
        <w:t>Experian Brazil Positive Data BR Delivery</w:t>
      </w:r>
      <w:r w:rsidR="00247574">
        <w:rPr>
          <w:rStyle w:val="Strong1"/>
          <w:rFonts w:ascii="Verdana" w:eastAsia="Verdana" w:hAnsi="Verdana" w:cs="Verdana"/>
          <w:b/>
          <w:bCs/>
          <w:color w:val="343B40"/>
        </w:rPr>
        <w:t xml:space="preserve">, </w:t>
      </w:r>
      <w:r>
        <w:rPr>
          <w:rStyle w:val="divdocumentsectionparagraphWrapper"/>
          <w:rFonts w:ascii="Verdana" w:eastAsia="Verdana" w:hAnsi="Verdana" w:cs="Verdana"/>
          <w:color w:val="343B40"/>
        </w:rPr>
        <w:t>10</w:t>
      </w:r>
      <w:r w:rsidR="00247574">
        <w:rPr>
          <w:rStyle w:val="divdocumentsectionparagraphWrapper"/>
          <w:rFonts w:ascii="Verdana" w:eastAsia="Verdana" w:hAnsi="Verdana" w:cs="Verdana"/>
          <w:color w:val="343B40"/>
        </w:rPr>
        <w:t>-2017 – Present</w:t>
      </w:r>
    </w:p>
    <w:p w14:paraId="2D70A178" w14:textId="5CBE4307" w:rsidR="00247574" w:rsidRDefault="00247574" w:rsidP="001D1D0D">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Project Brief:</w:t>
      </w:r>
      <w:r>
        <w:rPr>
          <w:rStyle w:val="divdocumentsectionparagraphWrapper"/>
          <w:rFonts w:ascii="Verdana" w:eastAsia="Verdana" w:hAnsi="Verdana" w:cs="Verdana"/>
          <w:color w:val="343B40"/>
        </w:rPr>
        <w:t xml:space="preserve"> Working in Banking and Financial services domain using Apache Spark, Hive, Oozie on Cloudera distribution which involves replacing the existing structured data from DB2 database to Amazon S3 as it is facing challenges to handle huge amounts of data, validating the data using Spark SQL programs, triggering the workflows using Oozie, processing the data(batch process) using Spark SQL which is used to calculate the Vantage(CIBIL) scores and exposing the required details to the clients of Experian.</w:t>
      </w:r>
    </w:p>
    <w:p w14:paraId="79FB57DC" w14:textId="461AADE3" w:rsidR="00247574" w:rsidRDefault="00247574" w:rsidP="001D1D0D">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 xml:space="preserve">Environment: </w:t>
      </w:r>
      <w:r>
        <w:rPr>
          <w:rStyle w:val="divdocumentsectionparagraphWrapper"/>
          <w:rFonts w:ascii="Verdana" w:eastAsia="Verdana" w:hAnsi="Verdana" w:cs="Verdana"/>
          <w:color w:val="343B40"/>
        </w:rPr>
        <w:t>Cloudera Distribution, HDFS, Spark, Oozie, Scala</w:t>
      </w:r>
    </w:p>
    <w:p w14:paraId="091EE74B" w14:textId="0EB37B8D" w:rsidR="00247574" w:rsidRDefault="00247574" w:rsidP="001D1D0D">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 xml:space="preserve">Role: </w:t>
      </w:r>
      <w:r>
        <w:rPr>
          <w:rStyle w:val="divdocumentsectionparagraphWrapper"/>
          <w:rFonts w:ascii="Verdana" w:eastAsia="Verdana" w:hAnsi="Verdana" w:cs="Verdana"/>
          <w:color w:val="343B40"/>
        </w:rPr>
        <w:t>Validation of the structured data in Amazon S3 using Spark SQL and generating the required tables, the results of which are again stored in Amazon S3.</w:t>
      </w:r>
    </w:p>
    <w:p w14:paraId="019BE265" w14:textId="77777777" w:rsidR="00247574" w:rsidRDefault="00247574" w:rsidP="00247574">
      <w:pPr>
        <w:pStyle w:val="p"/>
        <w:spacing w:line="340" w:lineRule="atLeast"/>
        <w:rPr>
          <w:rStyle w:val="divdocumentsectionparagraphWrapper"/>
          <w:rFonts w:ascii="Verdana" w:eastAsia="Verdana" w:hAnsi="Verdana" w:cs="Verdana"/>
          <w:color w:val="343B40"/>
        </w:rPr>
      </w:pPr>
      <w:r>
        <w:rPr>
          <w:rStyle w:val="Strong1"/>
          <w:rFonts w:ascii="Verdana" w:eastAsia="Verdana" w:hAnsi="Verdana" w:cs="Verdana"/>
          <w:b/>
          <w:bCs/>
          <w:color w:val="343B40"/>
        </w:rPr>
        <w:t>Responsibilities:</w:t>
      </w:r>
    </w:p>
    <w:p w14:paraId="5448EE5E" w14:textId="77777777" w:rsidR="00247574" w:rsidRDefault="00247574" w:rsidP="00247574">
      <w:pPr>
        <w:pStyle w:val="divdocumentulli"/>
        <w:numPr>
          <w:ilvl w:val="0"/>
          <w:numId w:val="5"/>
        </w:numPr>
        <w:spacing w:before="100"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Understanding and analysing the application requirements.</w:t>
      </w:r>
    </w:p>
    <w:p w14:paraId="0CED7667" w14:textId="77777777" w:rsidR="00247574" w:rsidRDefault="00247574" w:rsidP="00247574">
      <w:pPr>
        <w:pStyle w:val="divdocumentulli"/>
        <w:numPr>
          <w:ilvl w:val="0"/>
          <w:numId w:val="5"/>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Developing the Code as per the requirements.</w:t>
      </w:r>
    </w:p>
    <w:p w14:paraId="3157601A" w14:textId="77777777" w:rsidR="00247574" w:rsidRDefault="00247574" w:rsidP="00247574">
      <w:pPr>
        <w:pStyle w:val="divdocumentulli"/>
        <w:numPr>
          <w:ilvl w:val="0"/>
          <w:numId w:val="5"/>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Writing Hive queries to create external tables and views.</w:t>
      </w:r>
    </w:p>
    <w:p w14:paraId="17CC392C" w14:textId="47892F46" w:rsidR="00C11B9D" w:rsidRPr="00C11B9D" w:rsidRDefault="00247574" w:rsidP="00C11B9D">
      <w:pPr>
        <w:pStyle w:val="divdocumentulli"/>
        <w:numPr>
          <w:ilvl w:val="0"/>
          <w:numId w:val="5"/>
        </w:numPr>
        <w:spacing w:after="240" w:line="340" w:lineRule="atLeast"/>
        <w:ind w:left="657" w:hanging="408"/>
        <w:rPr>
          <w:rStyle w:val="divdocumentsectionparagraphWrapper"/>
          <w:rFonts w:ascii="Verdana" w:eastAsia="Verdana" w:hAnsi="Verdana" w:cs="Verdana"/>
          <w:color w:val="343B40"/>
        </w:rPr>
      </w:pPr>
      <w:r w:rsidRPr="00247574">
        <w:rPr>
          <w:rStyle w:val="divdocumentsectionparagraphWrapper"/>
          <w:rFonts w:ascii="Verdana" w:eastAsia="Verdana" w:hAnsi="Verdana" w:cs="Verdana"/>
          <w:color w:val="343B40"/>
        </w:rPr>
        <w:t>Writing Spark programs using Scala and Unit testing using Fun Suite.</w:t>
      </w:r>
    </w:p>
    <w:p w14:paraId="684130B2" w14:textId="77777777" w:rsidR="00247574" w:rsidRPr="001D1D0D" w:rsidRDefault="00247574" w:rsidP="00992DC5">
      <w:pPr>
        <w:pStyle w:val="divdocumentdivsectiontitle"/>
        <w:pBdr>
          <w:bottom w:val="single" w:sz="4" w:space="1" w:color="auto"/>
        </w:pBdr>
        <w:spacing w:before="360" w:line="240" w:lineRule="auto"/>
        <w:rPr>
          <w:rStyle w:val="divdocumentsectionparagraphWrapper"/>
          <w:rFonts w:ascii="Verdana" w:eastAsia="Verdana" w:hAnsi="Verdana" w:cs="Verdana"/>
          <w:b/>
          <w:bCs/>
          <w:caps/>
          <w:color w:val="343B40"/>
          <w:sz w:val="24"/>
        </w:rPr>
      </w:pPr>
      <w:r w:rsidRPr="001D1D0D">
        <w:rPr>
          <w:rStyle w:val="divdocumentsectionparagraphWrapper"/>
          <w:rFonts w:ascii="Verdana" w:eastAsia="Verdana" w:hAnsi="Verdana" w:cs="Verdana"/>
          <w:b/>
          <w:bCs/>
          <w:caps/>
          <w:color w:val="343B40"/>
          <w:sz w:val="24"/>
        </w:rPr>
        <w:t>Project</w:t>
      </w:r>
      <w:r>
        <w:rPr>
          <w:rStyle w:val="divdocumentsectionparagraphWrapper"/>
          <w:rFonts w:ascii="Verdana" w:eastAsia="Verdana" w:hAnsi="Verdana" w:cs="Verdana"/>
          <w:b/>
          <w:bCs/>
          <w:caps/>
          <w:color w:val="343B40"/>
        </w:rPr>
        <w:t xml:space="preserve"> </w:t>
      </w:r>
      <w:r w:rsidRPr="001D1D0D">
        <w:rPr>
          <w:rStyle w:val="divdocumentsectionparagraphWrapper"/>
          <w:rFonts w:ascii="Verdana" w:eastAsia="Verdana" w:hAnsi="Verdana" w:cs="Verdana"/>
          <w:b/>
          <w:bCs/>
          <w:caps/>
          <w:color w:val="343B40"/>
          <w:sz w:val="24"/>
        </w:rPr>
        <w:t>Experience</w:t>
      </w:r>
      <w:r>
        <w:rPr>
          <w:rStyle w:val="divdocumentsectionparagraphWrapper"/>
          <w:rFonts w:ascii="Verdana" w:eastAsia="Verdana" w:hAnsi="Verdana" w:cs="Verdana"/>
          <w:b/>
          <w:bCs/>
          <w:caps/>
          <w:color w:val="343B40"/>
        </w:rPr>
        <w:t xml:space="preserve"> </w:t>
      </w:r>
      <w:r w:rsidRPr="001D1D0D">
        <w:rPr>
          <w:rStyle w:val="divdocumentsectionparagraphWrapper"/>
          <w:rFonts w:ascii="Verdana" w:eastAsia="Verdana" w:hAnsi="Verdana" w:cs="Verdana"/>
          <w:b/>
          <w:bCs/>
          <w:caps/>
          <w:color w:val="343B40"/>
          <w:sz w:val="24"/>
        </w:rPr>
        <w:t>1</w:t>
      </w:r>
    </w:p>
    <w:p w14:paraId="271789D3" w14:textId="7069A568" w:rsidR="00247574" w:rsidRDefault="00247574" w:rsidP="00992DC5">
      <w:pPr>
        <w:pStyle w:val="p"/>
        <w:spacing w:before="240"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CROSSCORE INTEGRATION</w:t>
      </w:r>
      <w:r>
        <w:rPr>
          <w:rStyle w:val="divdocumentsectionparagraphWrapper"/>
          <w:rFonts w:ascii="Verdana" w:eastAsia="Verdana" w:hAnsi="Verdana" w:cs="Verdana"/>
          <w:color w:val="343B40"/>
        </w:rPr>
        <w:t>, 05/2017 – 08/2017</w:t>
      </w:r>
    </w:p>
    <w:p w14:paraId="5839102D" w14:textId="1796960F" w:rsidR="00247574" w:rsidRDefault="00247574" w:rsidP="001D1D0D">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Project Brief:</w:t>
      </w:r>
      <w:r>
        <w:rPr>
          <w:rStyle w:val="divdocumentsectionparagraphWrapper"/>
          <w:rFonts w:ascii="Verdana" w:eastAsia="Verdana" w:hAnsi="Verdana" w:cs="Verdana"/>
          <w:color w:val="343B40"/>
        </w:rPr>
        <w:t xml:space="preserve"> Creating Mappers for integrating new Products with central Cross Core System.</w:t>
      </w:r>
      <w:bookmarkStart w:id="0" w:name="_GoBack"/>
      <w:bookmarkEnd w:id="0"/>
    </w:p>
    <w:p w14:paraId="2F208DF5" w14:textId="391F5285" w:rsidR="00247574" w:rsidRDefault="00247574" w:rsidP="001D1D0D">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 xml:space="preserve">Environment: </w:t>
      </w:r>
      <w:r>
        <w:rPr>
          <w:rStyle w:val="divdocumentsectionparagraphWrapper"/>
          <w:rFonts w:ascii="Verdana" w:eastAsia="Verdana" w:hAnsi="Verdana" w:cs="Verdana"/>
          <w:color w:val="343B40"/>
        </w:rPr>
        <w:t>Java, Docker</w:t>
      </w:r>
    </w:p>
    <w:p w14:paraId="0F7BE014" w14:textId="40627EAD" w:rsidR="00247574" w:rsidRDefault="00247574" w:rsidP="00C11B9D">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 xml:space="preserve">Role: </w:t>
      </w:r>
      <w:r>
        <w:rPr>
          <w:rStyle w:val="divdocumentsectionparagraphWrapper"/>
          <w:rFonts w:ascii="Verdana" w:eastAsia="Verdana" w:hAnsi="Verdana" w:cs="Verdana"/>
          <w:color w:val="343B40"/>
        </w:rPr>
        <w:t>Developing new Mappers and Modifying existing Mappers.</w:t>
      </w:r>
    </w:p>
    <w:p w14:paraId="1E502BC5" w14:textId="77777777" w:rsidR="00247574" w:rsidRDefault="00247574" w:rsidP="00247574">
      <w:pPr>
        <w:pStyle w:val="p"/>
        <w:spacing w:line="340" w:lineRule="atLeast"/>
        <w:rPr>
          <w:rStyle w:val="divdocumentsectionparagraphWrapper"/>
          <w:rFonts w:ascii="Verdana" w:eastAsia="Verdana" w:hAnsi="Verdana" w:cs="Verdana"/>
          <w:color w:val="343B40"/>
        </w:rPr>
      </w:pPr>
      <w:r>
        <w:rPr>
          <w:rStyle w:val="Strong1"/>
          <w:rFonts w:ascii="Verdana" w:eastAsia="Verdana" w:hAnsi="Verdana" w:cs="Verdana"/>
          <w:b/>
          <w:bCs/>
          <w:color w:val="343B40"/>
        </w:rPr>
        <w:t>Responsibilities:</w:t>
      </w:r>
    </w:p>
    <w:p w14:paraId="04ABE981" w14:textId="1E65C048" w:rsidR="00247574" w:rsidRDefault="00247574" w:rsidP="00247574">
      <w:pPr>
        <w:pStyle w:val="divdocumentulli"/>
        <w:numPr>
          <w:ilvl w:val="0"/>
          <w:numId w:val="6"/>
        </w:numPr>
        <w:spacing w:before="100"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Understanding and analysing the application requirements.</w:t>
      </w:r>
    </w:p>
    <w:p w14:paraId="5229B189" w14:textId="77777777" w:rsidR="00247574" w:rsidRDefault="00247574" w:rsidP="00247574">
      <w:pPr>
        <w:pStyle w:val="divdocumentulli"/>
        <w:numPr>
          <w:ilvl w:val="0"/>
          <w:numId w:val="6"/>
        </w:numPr>
        <w:spacing w:line="340" w:lineRule="atLeast"/>
        <w:ind w:left="660" w:hanging="410"/>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Developing the Code as per the requirements.</w:t>
      </w:r>
    </w:p>
    <w:p w14:paraId="2553E67D" w14:textId="5A082F2C" w:rsidR="00BB4CC8" w:rsidRPr="001D1D0D" w:rsidRDefault="00247574" w:rsidP="001D1D0D">
      <w:pPr>
        <w:pStyle w:val="divdocumentulli"/>
        <w:numPr>
          <w:ilvl w:val="0"/>
          <w:numId w:val="6"/>
        </w:numPr>
        <w:spacing w:after="240" w:line="340" w:lineRule="atLeast"/>
        <w:ind w:left="657" w:hanging="408"/>
        <w:rPr>
          <w:rFonts w:ascii="Verdana" w:eastAsia="Verdana" w:hAnsi="Verdana" w:cs="Verdana"/>
          <w:color w:val="343B40"/>
        </w:rPr>
      </w:pPr>
      <w:r w:rsidRPr="00D0397F">
        <w:rPr>
          <w:rStyle w:val="divdocumentsectionparagraphWrapper"/>
          <w:rFonts w:ascii="Verdana" w:eastAsia="Verdana" w:hAnsi="Verdana" w:cs="Verdana"/>
          <w:color w:val="343B40"/>
        </w:rPr>
        <w:t>Unit testing the written code using JUnit.</w:t>
      </w:r>
    </w:p>
    <w:p w14:paraId="74BC138D" w14:textId="0C95D9B8" w:rsidR="00247574" w:rsidRDefault="00247574" w:rsidP="00992DC5">
      <w:pPr>
        <w:pStyle w:val="divdocumentdivsectiontitle"/>
        <w:pBdr>
          <w:bottom w:val="single" w:sz="4" w:space="1" w:color="auto"/>
        </w:pBdr>
        <w:spacing w:before="360" w:line="240" w:lineRule="auto"/>
        <w:rPr>
          <w:rStyle w:val="divdocumentsectionparagraphWrapper"/>
          <w:rFonts w:ascii="Verdana" w:eastAsia="Verdana" w:hAnsi="Verdana" w:cs="Verdana"/>
          <w:b/>
          <w:bCs/>
          <w:caps/>
          <w:color w:val="343B40"/>
        </w:rPr>
      </w:pPr>
      <w:r w:rsidRPr="001D1D0D">
        <w:rPr>
          <w:rStyle w:val="divdocumentsectionparagraphWrapper"/>
          <w:rFonts w:ascii="Verdana" w:eastAsia="Verdana" w:hAnsi="Verdana" w:cs="Verdana"/>
          <w:b/>
          <w:bCs/>
          <w:caps/>
          <w:color w:val="343B40"/>
          <w:sz w:val="24"/>
        </w:rPr>
        <w:t>Educatio</w:t>
      </w:r>
      <w:r w:rsidR="001D1D0D">
        <w:rPr>
          <w:rStyle w:val="divdocumentsectionparagraphWrapper"/>
          <w:rFonts w:ascii="Verdana" w:eastAsia="Verdana" w:hAnsi="Verdana" w:cs="Verdana"/>
          <w:b/>
          <w:bCs/>
          <w:caps/>
          <w:color w:val="343B40"/>
          <w:sz w:val="24"/>
        </w:rPr>
        <w:t>n</w:t>
      </w:r>
    </w:p>
    <w:p w14:paraId="398B9F21" w14:textId="46E4F0B2" w:rsidR="00247574" w:rsidRPr="00892686" w:rsidRDefault="00892686" w:rsidP="00992DC5">
      <w:pPr>
        <w:pStyle w:val="divdocumentsinglecolumn"/>
        <w:tabs>
          <w:tab w:val="right" w:pos="10030"/>
        </w:tabs>
        <w:spacing w:before="240" w:after="240" w:line="240" w:lineRule="auto"/>
        <w:rPr>
          <w:rFonts w:ascii="Verdana" w:eastAsia="Verdana" w:hAnsi="Verdana" w:cs="Verdana"/>
          <w:color w:val="343B40"/>
        </w:rPr>
      </w:pPr>
      <w:r>
        <w:rPr>
          <w:rStyle w:val="companyname"/>
          <w:rFonts w:ascii="Verdana" w:eastAsia="Verdana" w:hAnsi="Verdana" w:cs="Verdana"/>
        </w:rPr>
        <w:t xml:space="preserve">Graduated in Computer Science from </w:t>
      </w:r>
      <w:proofErr w:type="spellStart"/>
      <w:r w:rsidR="00247574">
        <w:rPr>
          <w:rStyle w:val="companyname"/>
          <w:rFonts w:ascii="Verdana" w:eastAsia="Verdana" w:hAnsi="Verdana" w:cs="Verdana"/>
        </w:rPr>
        <w:t>Gudlavalleru</w:t>
      </w:r>
      <w:proofErr w:type="spellEnd"/>
      <w:r w:rsidR="00247574">
        <w:rPr>
          <w:rStyle w:val="companyname"/>
          <w:rFonts w:ascii="Verdana" w:eastAsia="Verdana" w:hAnsi="Verdana" w:cs="Verdana"/>
        </w:rPr>
        <w:t xml:space="preserve"> Engineering College</w:t>
      </w:r>
      <w:r>
        <w:rPr>
          <w:rStyle w:val="span"/>
          <w:rFonts w:ascii="Verdana" w:eastAsia="Verdana" w:hAnsi="Verdana" w:cs="Verdana"/>
          <w:color w:val="343B40"/>
        </w:rPr>
        <w:t xml:space="preserve">, </w:t>
      </w:r>
      <w:proofErr w:type="spellStart"/>
      <w:r w:rsidR="00247574">
        <w:rPr>
          <w:rStyle w:val="span"/>
          <w:rFonts w:ascii="Verdana" w:eastAsia="Verdana" w:hAnsi="Verdana" w:cs="Verdana"/>
          <w:color w:val="343B40"/>
        </w:rPr>
        <w:t>Gudlavalleru</w:t>
      </w:r>
      <w:proofErr w:type="spellEnd"/>
      <w:r w:rsidR="00247574">
        <w:rPr>
          <w:rStyle w:val="span"/>
          <w:rFonts w:ascii="Verdana" w:eastAsia="Verdana" w:hAnsi="Verdana" w:cs="Verdana"/>
          <w:color w:val="343B40"/>
        </w:rPr>
        <w:t>,</w:t>
      </w:r>
      <w:r>
        <w:rPr>
          <w:rStyle w:val="span"/>
          <w:rFonts w:ascii="Verdana" w:eastAsia="Verdana" w:hAnsi="Verdana" w:cs="Verdana"/>
          <w:color w:val="343B40"/>
        </w:rPr>
        <w:t xml:space="preserve"> with 71.8 % in 2016.</w:t>
      </w:r>
      <w:r w:rsidR="00247574">
        <w:rPr>
          <w:rStyle w:val="datesWrapper"/>
          <w:rFonts w:ascii="Verdana" w:eastAsia="Verdana" w:hAnsi="Verdana" w:cs="Verdana"/>
          <w:color w:val="343B40"/>
        </w:rPr>
        <w:t xml:space="preserve"> </w:t>
      </w:r>
    </w:p>
    <w:p w14:paraId="6DC51846" w14:textId="77777777" w:rsidR="00247574" w:rsidRPr="001D1D0D" w:rsidRDefault="00247574" w:rsidP="00992DC5">
      <w:pPr>
        <w:pStyle w:val="divdocumentdivsectiontitle"/>
        <w:pBdr>
          <w:bottom w:val="single" w:sz="4" w:space="1" w:color="auto"/>
        </w:pBdr>
        <w:spacing w:before="360" w:line="240" w:lineRule="auto"/>
        <w:rPr>
          <w:rStyle w:val="divdocumentsectionparagraphWrapper"/>
          <w:rFonts w:ascii="Verdana" w:eastAsia="Verdana" w:hAnsi="Verdana" w:cs="Verdana"/>
          <w:b/>
          <w:bCs/>
          <w:caps/>
          <w:color w:val="343B40"/>
          <w:sz w:val="24"/>
        </w:rPr>
      </w:pPr>
      <w:r w:rsidRPr="001D1D0D">
        <w:rPr>
          <w:rStyle w:val="divdocumentsectionparagraphWrapper"/>
          <w:rFonts w:ascii="Verdana" w:eastAsia="Verdana" w:hAnsi="Verdana" w:cs="Verdana"/>
          <w:b/>
          <w:bCs/>
          <w:caps/>
          <w:color w:val="343B40"/>
          <w:sz w:val="24"/>
        </w:rPr>
        <w:t>Personal Projects</w:t>
      </w:r>
    </w:p>
    <w:p w14:paraId="05078F67" w14:textId="016382C8" w:rsidR="00247574" w:rsidRDefault="00247574" w:rsidP="00693584">
      <w:pPr>
        <w:pStyle w:val="p"/>
        <w:spacing w:before="240"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Nimbus AI</w:t>
      </w:r>
    </w:p>
    <w:p w14:paraId="5923ED4E" w14:textId="2D1CC189" w:rsidR="00247574" w:rsidRDefault="00247574" w:rsidP="00C11B9D">
      <w:pPr>
        <w:pStyle w:val="p"/>
        <w:spacing w:after="240" w:line="240" w:lineRule="auto"/>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A web-based application to automate the process of selecting the best suited Machine learning Model for the given data.</w:t>
      </w:r>
    </w:p>
    <w:p w14:paraId="52539CA8" w14:textId="77777777" w:rsidR="00247574" w:rsidRPr="00F81023" w:rsidRDefault="00247574" w:rsidP="00247574">
      <w:pPr>
        <w:pStyle w:val="p"/>
        <w:spacing w:line="340" w:lineRule="atLeast"/>
        <w:rPr>
          <w:rStyle w:val="divdocumentsectionparagraphWrapper"/>
          <w:rFonts w:ascii="Verdana" w:eastAsia="Verdana" w:hAnsi="Verdana" w:cs="Verdana"/>
          <w:b/>
          <w:color w:val="343B40"/>
        </w:rPr>
      </w:pPr>
      <w:r w:rsidRPr="00F81023">
        <w:rPr>
          <w:rStyle w:val="divdocumentsectionparagraphWrapper"/>
          <w:rFonts w:ascii="Verdana" w:eastAsia="Verdana" w:hAnsi="Verdana" w:cs="Verdana"/>
          <w:b/>
          <w:color w:val="343B40"/>
        </w:rPr>
        <w:t>Technology Stack</w:t>
      </w:r>
    </w:p>
    <w:tbl>
      <w:tblPr>
        <w:tblW w:w="0" w:type="auto"/>
        <w:tblLook w:val="04A0" w:firstRow="1" w:lastRow="0" w:firstColumn="1" w:lastColumn="0" w:noHBand="0" w:noVBand="1"/>
      </w:tblPr>
      <w:tblGrid>
        <w:gridCol w:w="4508"/>
        <w:gridCol w:w="4508"/>
      </w:tblGrid>
      <w:tr w:rsidR="00B67F05" w14:paraId="670F4EA3" w14:textId="77777777" w:rsidTr="00B67F05">
        <w:tc>
          <w:tcPr>
            <w:tcW w:w="4508" w:type="dxa"/>
          </w:tcPr>
          <w:p w14:paraId="3B5C4B96" w14:textId="259A562D" w:rsidR="00B67F05" w:rsidRDefault="00B67F05" w:rsidP="00B67F05">
            <w:pPr>
              <w:pStyle w:val="divdocumentulli"/>
              <w:numPr>
                <w:ilvl w:val="0"/>
                <w:numId w:val="7"/>
              </w:numPr>
              <w:pBdr>
                <w:left w:val="none" w:sz="0" w:space="0" w:color="auto"/>
              </w:pBdr>
              <w:spacing w:line="340" w:lineRule="atLeast"/>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Web Framework</w:t>
            </w:r>
          </w:p>
        </w:tc>
        <w:tc>
          <w:tcPr>
            <w:tcW w:w="4508" w:type="dxa"/>
          </w:tcPr>
          <w:p w14:paraId="5ECC84CB" w14:textId="0EF39DB6" w:rsidR="00B67F05" w:rsidRPr="00B67F05" w:rsidRDefault="00B67F05" w:rsidP="00B67F05">
            <w:pPr>
              <w:pStyle w:val="divdocumentulli"/>
              <w:spacing w:before="100" w:line="340" w:lineRule="atLeast"/>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Flask</w:t>
            </w:r>
          </w:p>
        </w:tc>
      </w:tr>
      <w:tr w:rsidR="00B67F05" w14:paraId="5BDC9481" w14:textId="77777777" w:rsidTr="00B67F05">
        <w:tc>
          <w:tcPr>
            <w:tcW w:w="4508" w:type="dxa"/>
          </w:tcPr>
          <w:p w14:paraId="5148BCD3" w14:textId="4512C3CA" w:rsidR="00B67F05" w:rsidRDefault="00B67F05" w:rsidP="00F81023">
            <w:pPr>
              <w:pStyle w:val="divdocumentulli"/>
              <w:numPr>
                <w:ilvl w:val="0"/>
                <w:numId w:val="8"/>
              </w:numPr>
              <w:pBdr>
                <w:left w:val="none" w:sz="0" w:space="0" w:color="auto"/>
              </w:pBdr>
              <w:spacing w:line="240" w:lineRule="auto"/>
              <w:ind w:left="714" w:hanging="357"/>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Programming Language</w:t>
            </w:r>
          </w:p>
        </w:tc>
        <w:tc>
          <w:tcPr>
            <w:tcW w:w="4508" w:type="dxa"/>
          </w:tcPr>
          <w:p w14:paraId="6E80BCEC" w14:textId="74F0C7EC" w:rsidR="00B67F05" w:rsidRDefault="00B67F05" w:rsidP="00B67F05">
            <w:pPr>
              <w:pStyle w:val="divdocumentulli"/>
              <w:pBdr>
                <w:left w:val="none" w:sz="0" w:space="0" w:color="auto"/>
              </w:pBdr>
              <w:spacing w:line="340" w:lineRule="atLeast"/>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Python</w:t>
            </w:r>
          </w:p>
        </w:tc>
      </w:tr>
      <w:tr w:rsidR="00B67F05" w14:paraId="1614DD31" w14:textId="77777777" w:rsidTr="00B67F05">
        <w:tc>
          <w:tcPr>
            <w:tcW w:w="4508" w:type="dxa"/>
          </w:tcPr>
          <w:p w14:paraId="383A12EC" w14:textId="117D7C95" w:rsidR="00B67F05" w:rsidRDefault="00B67F05" w:rsidP="00F81023">
            <w:pPr>
              <w:pStyle w:val="divdocumentulli"/>
              <w:numPr>
                <w:ilvl w:val="0"/>
                <w:numId w:val="8"/>
              </w:numPr>
              <w:pBdr>
                <w:left w:val="none" w:sz="0" w:space="0" w:color="auto"/>
              </w:pBdr>
              <w:spacing w:line="240" w:lineRule="auto"/>
              <w:ind w:left="714" w:hanging="357"/>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ML Stack</w:t>
            </w:r>
          </w:p>
        </w:tc>
        <w:tc>
          <w:tcPr>
            <w:tcW w:w="4508" w:type="dxa"/>
          </w:tcPr>
          <w:p w14:paraId="26F4BD74" w14:textId="456237C8" w:rsidR="00B67F05" w:rsidRDefault="00B67F05" w:rsidP="00B67F05">
            <w:pPr>
              <w:pStyle w:val="divdocumentulli"/>
              <w:pBdr>
                <w:left w:val="none" w:sz="0" w:space="0" w:color="auto"/>
              </w:pBdr>
              <w:spacing w:line="340" w:lineRule="atLeast"/>
              <w:rPr>
                <w:rStyle w:val="divdocumentsectionparagraphWrapper"/>
                <w:rFonts w:ascii="Verdana" w:eastAsia="Verdana" w:hAnsi="Verdana" w:cs="Verdana"/>
                <w:color w:val="343B40"/>
              </w:rPr>
            </w:pPr>
            <w:proofErr w:type="spellStart"/>
            <w:r>
              <w:rPr>
                <w:rStyle w:val="divdocumentsectionparagraphWrapper"/>
                <w:rFonts w:ascii="Verdana" w:eastAsia="Verdana" w:hAnsi="Verdana" w:cs="Verdana"/>
                <w:color w:val="343B40"/>
              </w:rPr>
              <w:t>Numpy</w:t>
            </w:r>
            <w:proofErr w:type="spellEnd"/>
            <w:r>
              <w:rPr>
                <w:rStyle w:val="divdocumentsectionparagraphWrapper"/>
                <w:rFonts w:ascii="Verdana" w:eastAsia="Verdana" w:hAnsi="Verdana" w:cs="Verdana"/>
                <w:color w:val="343B40"/>
              </w:rPr>
              <w:t xml:space="preserve">, Pandas, </w:t>
            </w:r>
            <w:proofErr w:type="spellStart"/>
            <w:r>
              <w:rPr>
                <w:rStyle w:val="divdocumentsectionparagraphWrapper"/>
                <w:rFonts w:ascii="Verdana" w:eastAsia="Verdana" w:hAnsi="Verdana" w:cs="Verdana"/>
                <w:color w:val="343B40"/>
              </w:rPr>
              <w:t>Scikit</w:t>
            </w:r>
            <w:proofErr w:type="spellEnd"/>
            <w:r>
              <w:rPr>
                <w:rStyle w:val="divdocumentsectionparagraphWrapper"/>
                <w:rFonts w:ascii="Verdana" w:eastAsia="Verdana" w:hAnsi="Verdana" w:cs="Verdana"/>
                <w:color w:val="343B40"/>
              </w:rPr>
              <w:t>-learn</w:t>
            </w:r>
          </w:p>
        </w:tc>
      </w:tr>
      <w:tr w:rsidR="00B67F05" w14:paraId="43B9C480" w14:textId="77777777" w:rsidTr="00B67F05">
        <w:tc>
          <w:tcPr>
            <w:tcW w:w="4508" w:type="dxa"/>
          </w:tcPr>
          <w:p w14:paraId="1E7A622E" w14:textId="13E4BC11" w:rsidR="00B67F05" w:rsidRDefault="00B67F05" w:rsidP="00F81023">
            <w:pPr>
              <w:pStyle w:val="divdocumentulli"/>
              <w:numPr>
                <w:ilvl w:val="0"/>
                <w:numId w:val="8"/>
              </w:numPr>
              <w:pBdr>
                <w:left w:val="none" w:sz="0" w:space="0" w:color="auto"/>
              </w:pBdr>
              <w:spacing w:line="240" w:lineRule="auto"/>
              <w:ind w:left="714" w:hanging="357"/>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Hosting platform</w:t>
            </w:r>
          </w:p>
        </w:tc>
        <w:tc>
          <w:tcPr>
            <w:tcW w:w="4508" w:type="dxa"/>
          </w:tcPr>
          <w:p w14:paraId="581549B7" w14:textId="558C4BCD" w:rsidR="00B67F05" w:rsidRDefault="00B67F05" w:rsidP="00B67F05">
            <w:pPr>
              <w:pStyle w:val="divdocumentulli"/>
              <w:pBdr>
                <w:left w:val="none" w:sz="0" w:space="0" w:color="auto"/>
              </w:pBdr>
              <w:spacing w:line="340" w:lineRule="atLeast"/>
              <w:rPr>
                <w:rStyle w:val="divdocumentsectionparagraphWrapper"/>
                <w:rFonts w:ascii="Verdana" w:eastAsia="Verdana" w:hAnsi="Verdana" w:cs="Verdana"/>
                <w:color w:val="343B40"/>
              </w:rPr>
            </w:pPr>
            <w:r>
              <w:rPr>
                <w:rStyle w:val="divdocumentsectionparagraphWrapper"/>
                <w:rFonts w:ascii="Verdana" w:eastAsia="Verdana" w:hAnsi="Verdana" w:cs="Verdana"/>
                <w:color w:val="343B40"/>
              </w:rPr>
              <w:t>Heroku</w:t>
            </w:r>
          </w:p>
        </w:tc>
      </w:tr>
    </w:tbl>
    <w:p w14:paraId="18012897" w14:textId="77777777" w:rsidR="00247574" w:rsidRDefault="00247574" w:rsidP="00247574">
      <w:pPr>
        <w:pStyle w:val="p"/>
        <w:spacing w:line="340" w:lineRule="atLeast"/>
        <w:rPr>
          <w:rStyle w:val="divdocumentsectionparagraphWrapper"/>
          <w:rFonts w:ascii="Verdana" w:eastAsia="Verdana" w:hAnsi="Verdana" w:cs="Verdana"/>
          <w:color w:val="343B40"/>
        </w:rPr>
      </w:pPr>
    </w:p>
    <w:p w14:paraId="40983D65" w14:textId="32D70886" w:rsidR="00247574" w:rsidRDefault="00247574" w:rsidP="00BB4CC8">
      <w:pPr>
        <w:pStyle w:val="p"/>
        <w:spacing w:after="240" w:line="240" w:lineRule="auto"/>
        <w:rPr>
          <w:rStyle w:val="divdocumentsectionparagraphWrapper"/>
          <w:rFonts w:ascii="Verdana" w:eastAsia="Verdana" w:hAnsi="Verdana" w:cs="Verdana"/>
          <w:color w:val="343B40"/>
        </w:rPr>
      </w:pPr>
      <w:r>
        <w:rPr>
          <w:rStyle w:val="Strong1"/>
          <w:rFonts w:ascii="Verdana" w:eastAsia="Verdana" w:hAnsi="Verdana" w:cs="Verdana"/>
          <w:b/>
          <w:bCs/>
          <w:color w:val="343B40"/>
        </w:rPr>
        <w:t>Hadoop7 (https://www.hadoop7.wordpress.com)</w:t>
      </w:r>
    </w:p>
    <w:p w14:paraId="770AA0BB" w14:textId="2B783305" w:rsidR="00247574" w:rsidRDefault="00247574" w:rsidP="00247574">
      <w:r>
        <w:rPr>
          <w:rStyle w:val="divdocumentsectionparagraphWrapper"/>
          <w:rFonts w:ascii="Verdana" w:eastAsia="Verdana" w:hAnsi="Verdana" w:cs="Verdana"/>
          <w:color w:val="343B40"/>
        </w:rPr>
        <w:t>A technical blog about Big Data Technologies with more than 10000 views.</w:t>
      </w:r>
    </w:p>
    <w:sectPr w:rsidR="00247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3D76417C">
      <w:start w:val="1"/>
      <w:numFmt w:val="bullet"/>
      <w:lvlText w:val=""/>
      <w:lvlJc w:val="left"/>
      <w:pPr>
        <w:ind w:left="720" w:hanging="360"/>
      </w:pPr>
      <w:rPr>
        <w:rFonts w:ascii="Symbol" w:hAnsi="Symbol"/>
      </w:rPr>
    </w:lvl>
    <w:lvl w:ilvl="1" w:tplc="8B828EA0">
      <w:start w:val="1"/>
      <w:numFmt w:val="bullet"/>
      <w:lvlText w:val="o"/>
      <w:lvlJc w:val="left"/>
      <w:pPr>
        <w:tabs>
          <w:tab w:val="num" w:pos="1440"/>
        </w:tabs>
        <w:ind w:left="1440" w:hanging="360"/>
      </w:pPr>
      <w:rPr>
        <w:rFonts w:ascii="Courier New" w:hAnsi="Courier New"/>
      </w:rPr>
    </w:lvl>
    <w:lvl w:ilvl="2" w:tplc="309C468A">
      <w:start w:val="1"/>
      <w:numFmt w:val="bullet"/>
      <w:lvlText w:val=""/>
      <w:lvlJc w:val="left"/>
      <w:pPr>
        <w:tabs>
          <w:tab w:val="num" w:pos="2160"/>
        </w:tabs>
        <w:ind w:left="2160" w:hanging="360"/>
      </w:pPr>
      <w:rPr>
        <w:rFonts w:ascii="Wingdings" w:hAnsi="Wingdings"/>
      </w:rPr>
    </w:lvl>
    <w:lvl w:ilvl="3" w:tplc="8F9E1296">
      <w:start w:val="1"/>
      <w:numFmt w:val="bullet"/>
      <w:lvlText w:val=""/>
      <w:lvlJc w:val="left"/>
      <w:pPr>
        <w:tabs>
          <w:tab w:val="num" w:pos="2880"/>
        </w:tabs>
        <w:ind w:left="2880" w:hanging="360"/>
      </w:pPr>
      <w:rPr>
        <w:rFonts w:ascii="Symbol" w:hAnsi="Symbol"/>
      </w:rPr>
    </w:lvl>
    <w:lvl w:ilvl="4" w:tplc="56AA4BF0">
      <w:start w:val="1"/>
      <w:numFmt w:val="bullet"/>
      <w:lvlText w:val="o"/>
      <w:lvlJc w:val="left"/>
      <w:pPr>
        <w:tabs>
          <w:tab w:val="num" w:pos="3600"/>
        </w:tabs>
        <w:ind w:left="3600" w:hanging="360"/>
      </w:pPr>
      <w:rPr>
        <w:rFonts w:ascii="Courier New" w:hAnsi="Courier New"/>
      </w:rPr>
    </w:lvl>
    <w:lvl w:ilvl="5" w:tplc="B8A4F4E2">
      <w:start w:val="1"/>
      <w:numFmt w:val="bullet"/>
      <w:lvlText w:val=""/>
      <w:lvlJc w:val="left"/>
      <w:pPr>
        <w:tabs>
          <w:tab w:val="num" w:pos="4320"/>
        </w:tabs>
        <w:ind w:left="4320" w:hanging="360"/>
      </w:pPr>
      <w:rPr>
        <w:rFonts w:ascii="Wingdings" w:hAnsi="Wingdings"/>
      </w:rPr>
    </w:lvl>
    <w:lvl w:ilvl="6" w:tplc="1EEA6C90">
      <w:start w:val="1"/>
      <w:numFmt w:val="bullet"/>
      <w:lvlText w:val=""/>
      <w:lvlJc w:val="left"/>
      <w:pPr>
        <w:tabs>
          <w:tab w:val="num" w:pos="5040"/>
        </w:tabs>
        <w:ind w:left="5040" w:hanging="360"/>
      </w:pPr>
      <w:rPr>
        <w:rFonts w:ascii="Symbol" w:hAnsi="Symbol"/>
      </w:rPr>
    </w:lvl>
    <w:lvl w:ilvl="7" w:tplc="5510E160">
      <w:start w:val="1"/>
      <w:numFmt w:val="bullet"/>
      <w:lvlText w:val="o"/>
      <w:lvlJc w:val="left"/>
      <w:pPr>
        <w:tabs>
          <w:tab w:val="num" w:pos="5760"/>
        </w:tabs>
        <w:ind w:left="5760" w:hanging="360"/>
      </w:pPr>
      <w:rPr>
        <w:rFonts w:ascii="Courier New" w:hAnsi="Courier New"/>
      </w:rPr>
    </w:lvl>
    <w:lvl w:ilvl="8" w:tplc="C012143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1A0851A">
      <w:start w:val="1"/>
      <w:numFmt w:val="bullet"/>
      <w:lvlText w:val=""/>
      <w:lvlJc w:val="left"/>
      <w:pPr>
        <w:ind w:left="720" w:hanging="360"/>
      </w:pPr>
      <w:rPr>
        <w:rFonts w:ascii="Symbol" w:hAnsi="Symbol"/>
      </w:rPr>
    </w:lvl>
    <w:lvl w:ilvl="1" w:tplc="C72EEB50">
      <w:start w:val="1"/>
      <w:numFmt w:val="bullet"/>
      <w:lvlText w:val="o"/>
      <w:lvlJc w:val="left"/>
      <w:pPr>
        <w:tabs>
          <w:tab w:val="num" w:pos="1440"/>
        </w:tabs>
        <w:ind w:left="1440" w:hanging="360"/>
      </w:pPr>
      <w:rPr>
        <w:rFonts w:ascii="Courier New" w:hAnsi="Courier New"/>
      </w:rPr>
    </w:lvl>
    <w:lvl w:ilvl="2" w:tplc="DC0AE63C">
      <w:start w:val="1"/>
      <w:numFmt w:val="bullet"/>
      <w:lvlText w:val=""/>
      <w:lvlJc w:val="left"/>
      <w:pPr>
        <w:tabs>
          <w:tab w:val="num" w:pos="2160"/>
        </w:tabs>
        <w:ind w:left="2160" w:hanging="360"/>
      </w:pPr>
      <w:rPr>
        <w:rFonts w:ascii="Wingdings" w:hAnsi="Wingdings"/>
      </w:rPr>
    </w:lvl>
    <w:lvl w:ilvl="3" w:tplc="2FFEAE7E">
      <w:start w:val="1"/>
      <w:numFmt w:val="bullet"/>
      <w:lvlText w:val=""/>
      <w:lvlJc w:val="left"/>
      <w:pPr>
        <w:tabs>
          <w:tab w:val="num" w:pos="2880"/>
        </w:tabs>
        <w:ind w:left="2880" w:hanging="360"/>
      </w:pPr>
      <w:rPr>
        <w:rFonts w:ascii="Symbol" w:hAnsi="Symbol"/>
      </w:rPr>
    </w:lvl>
    <w:lvl w:ilvl="4" w:tplc="9878A09C">
      <w:start w:val="1"/>
      <w:numFmt w:val="bullet"/>
      <w:lvlText w:val="o"/>
      <w:lvlJc w:val="left"/>
      <w:pPr>
        <w:tabs>
          <w:tab w:val="num" w:pos="3600"/>
        </w:tabs>
        <w:ind w:left="3600" w:hanging="360"/>
      </w:pPr>
      <w:rPr>
        <w:rFonts w:ascii="Courier New" w:hAnsi="Courier New"/>
      </w:rPr>
    </w:lvl>
    <w:lvl w:ilvl="5" w:tplc="EC680554">
      <w:start w:val="1"/>
      <w:numFmt w:val="bullet"/>
      <w:lvlText w:val=""/>
      <w:lvlJc w:val="left"/>
      <w:pPr>
        <w:tabs>
          <w:tab w:val="num" w:pos="4320"/>
        </w:tabs>
        <w:ind w:left="4320" w:hanging="360"/>
      </w:pPr>
      <w:rPr>
        <w:rFonts w:ascii="Wingdings" w:hAnsi="Wingdings"/>
      </w:rPr>
    </w:lvl>
    <w:lvl w:ilvl="6" w:tplc="D3EEDAC2">
      <w:start w:val="1"/>
      <w:numFmt w:val="bullet"/>
      <w:lvlText w:val=""/>
      <w:lvlJc w:val="left"/>
      <w:pPr>
        <w:tabs>
          <w:tab w:val="num" w:pos="5040"/>
        </w:tabs>
        <w:ind w:left="5040" w:hanging="360"/>
      </w:pPr>
      <w:rPr>
        <w:rFonts w:ascii="Symbol" w:hAnsi="Symbol"/>
      </w:rPr>
    </w:lvl>
    <w:lvl w:ilvl="7" w:tplc="D0A29490">
      <w:start w:val="1"/>
      <w:numFmt w:val="bullet"/>
      <w:lvlText w:val="o"/>
      <w:lvlJc w:val="left"/>
      <w:pPr>
        <w:tabs>
          <w:tab w:val="num" w:pos="5760"/>
        </w:tabs>
        <w:ind w:left="5760" w:hanging="360"/>
      </w:pPr>
      <w:rPr>
        <w:rFonts w:ascii="Courier New" w:hAnsi="Courier New"/>
      </w:rPr>
    </w:lvl>
    <w:lvl w:ilvl="8" w:tplc="BC5A388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0C2D5A2">
      <w:start w:val="1"/>
      <w:numFmt w:val="bullet"/>
      <w:lvlText w:val=""/>
      <w:lvlJc w:val="left"/>
      <w:pPr>
        <w:ind w:left="720" w:hanging="360"/>
      </w:pPr>
      <w:rPr>
        <w:rFonts w:ascii="Symbol" w:hAnsi="Symbol"/>
      </w:rPr>
    </w:lvl>
    <w:lvl w:ilvl="1" w:tplc="41A4BD40">
      <w:start w:val="1"/>
      <w:numFmt w:val="bullet"/>
      <w:lvlText w:val="o"/>
      <w:lvlJc w:val="left"/>
      <w:pPr>
        <w:tabs>
          <w:tab w:val="num" w:pos="1440"/>
        </w:tabs>
        <w:ind w:left="1440" w:hanging="360"/>
      </w:pPr>
      <w:rPr>
        <w:rFonts w:ascii="Courier New" w:hAnsi="Courier New"/>
      </w:rPr>
    </w:lvl>
    <w:lvl w:ilvl="2" w:tplc="B6CC524C">
      <w:start w:val="1"/>
      <w:numFmt w:val="bullet"/>
      <w:lvlText w:val=""/>
      <w:lvlJc w:val="left"/>
      <w:pPr>
        <w:tabs>
          <w:tab w:val="num" w:pos="2160"/>
        </w:tabs>
        <w:ind w:left="2160" w:hanging="360"/>
      </w:pPr>
      <w:rPr>
        <w:rFonts w:ascii="Wingdings" w:hAnsi="Wingdings"/>
      </w:rPr>
    </w:lvl>
    <w:lvl w:ilvl="3" w:tplc="B5DEA4CE">
      <w:start w:val="1"/>
      <w:numFmt w:val="bullet"/>
      <w:lvlText w:val=""/>
      <w:lvlJc w:val="left"/>
      <w:pPr>
        <w:tabs>
          <w:tab w:val="num" w:pos="2880"/>
        </w:tabs>
        <w:ind w:left="2880" w:hanging="360"/>
      </w:pPr>
      <w:rPr>
        <w:rFonts w:ascii="Symbol" w:hAnsi="Symbol"/>
      </w:rPr>
    </w:lvl>
    <w:lvl w:ilvl="4" w:tplc="FA1493A2">
      <w:start w:val="1"/>
      <w:numFmt w:val="bullet"/>
      <w:lvlText w:val="o"/>
      <w:lvlJc w:val="left"/>
      <w:pPr>
        <w:tabs>
          <w:tab w:val="num" w:pos="3600"/>
        </w:tabs>
        <w:ind w:left="3600" w:hanging="360"/>
      </w:pPr>
      <w:rPr>
        <w:rFonts w:ascii="Courier New" w:hAnsi="Courier New"/>
      </w:rPr>
    </w:lvl>
    <w:lvl w:ilvl="5" w:tplc="4EFA4AB4">
      <w:start w:val="1"/>
      <w:numFmt w:val="bullet"/>
      <w:lvlText w:val=""/>
      <w:lvlJc w:val="left"/>
      <w:pPr>
        <w:tabs>
          <w:tab w:val="num" w:pos="4320"/>
        </w:tabs>
        <w:ind w:left="4320" w:hanging="360"/>
      </w:pPr>
      <w:rPr>
        <w:rFonts w:ascii="Wingdings" w:hAnsi="Wingdings"/>
      </w:rPr>
    </w:lvl>
    <w:lvl w:ilvl="6" w:tplc="2B70E75E">
      <w:start w:val="1"/>
      <w:numFmt w:val="bullet"/>
      <w:lvlText w:val=""/>
      <w:lvlJc w:val="left"/>
      <w:pPr>
        <w:tabs>
          <w:tab w:val="num" w:pos="5040"/>
        </w:tabs>
        <w:ind w:left="5040" w:hanging="360"/>
      </w:pPr>
      <w:rPr>
        <w:rFonts w:ascii="Symbol" w:hAnsi="Symbol"/>
      </w:rPr>
    </w:lvl>
    <w:lvl w:ilvl="7" w:tplc="A4BC37B0">
      <w:start w:val="1"/>
      <w:numFmt w:val="bullet"/>
      <w:lvlText w:val="o"/>
      <w:lvlJc w:val="left"/>
      <w:pPr>
        <w:tabs>
          <w:tab w:val="num" w:pos="5760"/>
        </w:tabs>
        <w:ind w:left="5760" w:hanging="360"/>
      </w:pPr>
      <w:rPr>
        <w:rFonts w:ascii="Courier New" w:hAnsi="Courier New"/>
      </w:rPr>
    </w:lvl>
    <w:lvl w:ilvl="8" w:tplc="A7C0DD3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C0645DC">
      <w:start w:val="1"/>
      <w:numFmt w:val="bullet"/>
      <w:lvlText w:val=""/>
      <w:lvlJc w:val="left"/>
      <w:pPr>
        <w:ind w:left="720" w:hanging="360"/>
      </w:pPr>
      <w:rPr>
        <w:rFonts w:ascii="Symbol" w:hAnsi="Symbol"/>
      </w:rPr>
    </w:lvl>
    <w:lvl w:ilvl="1" w:tplc="59DCB304">
      <w:start w:val="1"/>
      <w:numFmt w:val="bullet"/>
      <w:lvlText w:val="o"/>
      <w:lvlJc w:val="left"/>
      <w:pPr>
        <w:tabs>
          <w:tab w:val="num" w:pos="1440"/>
        </w:tabs>
        <w:ind w:left="1440" w:hanging="360"/>
      </w:pPr>
      <w:rPr>
        <w:rFonts w:ascii="Courier New" w:hAnsi="Courier New"/>
      </w:rPr>
    </w:lvl>
    <w:lvl w:ilvl="2" w:tplc="2C0AD076">
      <w:start w:val="1"/>
      <w:numFmt w:val="bullet"/>
      <w:lvlText w:val=""/>
      <w:lvlJc w:val="left"/>
      <w:pPr>
        <w:tabs>
          <w:tab w:val="num" w:pos="2160"/>
        </w:tabs>
        <w:ind w:left="2160" w:hanging="360"/>
      </w:pPr>
      <w:rPr>
        <w:rFonts w:ascii="Wingdings" w:hAnsi="Wingdings"/>
      </w:rPr>
    </w:lvl>
    <w:lvl w:ilvl="3" w:tplc="D1788D58">
      <w:start w:val="1"/>
      <w:numFmt w:val="bullet"/>
      <w:lvlText w:val=""/>
      <w:lvlJc w:val="left"/>
      <w:pPr>
        <w:tabs>
          <w:tab w:val="num" w:pos="2880"/>
        </w:tabs>
        <w:ind w:left="2880" w:hanging="360"/>
      </w:pPr>
      <w:rPr>
        <w:rFonts w:ascii="Symbol" w:hAnsi="Symbol"/>
      </w:rPr>
    </w:lvl>
    <w:lvl w:ilvl="4" w:tplc="FC36394C">
      <w:start w:val="1"/>
      <w:numFmt w:val="bullet"/>
      <w:lvlText w:val="o"/>
      <w:lvlJc w:val="left"/>
      <w:pPr>
        <w:tabs>
          <w:tab w:val="num" w:pos="3600"/>
        </w:tabs>
        <w:ind w:left="3600" w:hanging="360"/>
      </w:pPr>
      <w:rPr>
        <w:rFonts w:ascii="Courier New" w:hAnsi="Courier New"/>
      </w:rPr>
    </w:lvl>
    <w:lvl w:ilvl="5" w:tplc="89E6CF16">
      <w:start w:val="1"/>
      <w:numFmt w:val="bullet"/>
      <w:lvlText w:val=""/>
      <w:lvlJc w:val="left"/>
      <w:pPr>
        <w:tabs>
          <w:tab w:val="num" w:pos="4320"/>
        </w:tabs>
        <w:ind w:left="4320" w:hanging="360"/>
      </w:pPr>
      <w:rPr>
        <w:rFonts w:ascii="Wingdings" w:hAnsi="Wingdings"/>
      </w:rPr>
    </w:lvl>
    <w:lvl w:ilvl="6" w:tplc="33244100">
      <w:start w:val="1"/>
      <w:numFmt w:val="bullet"/>
      <w:lvlText w:val=""/>
      <w:lvlJc w:val="left"/>
      <w:pPr>
        <w:tabs>
          <w:tab w:val="num" w:pos="5040"/>
        </w:tabs>
        <w:ind w:left="5040" w:hanging="360"/>
      </w:pPr>
      <w:rPr>
        <w:rFonts w:ascii="Symbol" w:hAnsi="Symbol"/>
      </w:rPr>
    </w:lvl>
    <w:lvl w:ilvl="7" w:tplc="09A6A4FE">
      <w:start w:val="1"/>
      <w:numFmt w:val="bullet"/>
      <w:lvlText w:val="o"/>
      <w:lvlJc w:val="left"/>
      <w:pPr>
        <w:tabs>
          <w:tab w:val="num" w:pos="5760"/>
        </w:tabs>
        <w:ind w:left="5760" w:hanging="360"/>
      </w:pPr>
      <w:rPr>
        <w:rFonts w:ascii="Courier New" w:hAnsi="Courier New"/>
      </w:rPr>
    </w:lvl>
    <w:lvl w:ilvl="8" w:tplc="186072F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35D48FC2"/>
    <w:lvl w:ilvl="0" w:tplc="29E8031E">
      <w:start w:val="1"/>
      <w:numFmt w:val="bullet"/>
      <w:lvlText w:val=""/>
      <w:lvlJc w:val="left"/>
      <w:pPr>
        <w:ind w:left="720" w:hanging="360"/>
      </w:pPr>
      <w:rPr>
        <w:rFonts w:ascii="Symbol" w:hAnsi="Symbol"/>
      </w:rPr>
    </w:lvl>
    <w:lvl w:ilvl="1" w:tplc="CE96F7E6">
      <w:start w:val="1"/>
      <w:numFmt w:val="bullet"/>
      <w:lvlText w:val="o"/>
      <w:lvlJc w:val="left"/>
      <w:pPr>
        <w:tabs>
          <w:tab w:val="num" w:pos="1440"/>
        </w:tabs>
        <w:ind w:left="1440" w:hanging="360"/>
      </w:pPr>
      <w:rPr>
        <w:rFonts w:ascii="Courier New" w:hAnsi="Courier New"/>
      </w:rPr>
    </w:lvl>
    <w:lvl w:ilvl="2" w:tplc="DC74E952">
      <w:start w:val="1"/>
      <w:numFmt w:val="bullet"/>
      <w:lvlText w:val=""/>
      <w:lvlJc w:val="left"/>
      <w:pPr>
        <w:tabs>
          <w:tab w:val="num" w:pos="2160"/>
        </w:tabs>
        <w:ind w:left="2160" w:hanging="360"/>
      </w:pPr>
      <w:rPr>
        <w:rFonts w:ascii="Wingdings" w:hAnsi="Wingdings"/>
      </w:rPr>
    </w:lvl>
    <w:lvl w:ilvl="3" w:tplc="727A56EA">
      <w:start w:val="1"/>
      <w:numFmt w:val="bullet"/>
      <w:lvlText w:val=""/>
      <w:lvlJc w:val="left"/>
      <w:pPr>
        <w:tabs>
          <w:tab w:val="num" w:pos="2880"/>
        </w:tabs>
        <w:ind w:left="2880" w:hanging="360"/>
      </w:pPr>
      <w:rPr>
        <w:rFonts w:ascii="Symbol" w:hAnsi="Symbol"/>
      </w:rPr>
    </w:lvl>
    <w:lvl w:ilvl="4" w:tplc="E662CDAC">
      <w:start w:val="1"/>
      <w:numFmt w:val="bullet"/>
      <w:lvlText w:val="o"/>
      <w:lvlJc w:val="left"/>
      <w:pPr>
        <w:tabs>
          <w:tab w:val="num" w:pos="3600"/>
        </w:tabs>
        <w:ind w:left="3600" w:hanging="360"/>
      </w:pPr>
      <w:rPr>
        <w:rFonts w:ascii="Courier New" w:hAnsi="Courier New"/>
      </w:rPr>
    </w:lvl>
    <w:lvl w:ilvl="5" w:tplc="DCDC650A">
      <w:start w:val="1"/>
      <w:numFmt w:val="bullet"/>
      <w:lvlText w:val=""/>
      <w:lvlJc w:val="left"/>
      <w:pPr>
        <w:tabs>
          <w:tab w:val="num" w:pos="4320"/>
        </w:tabs>
        <w:ind w:left="4320" w:hanging="360"/>
      </w:pPr>
      <w:rPr>
        <w:rFonts w:ascii="Wingdings" w:hAnsi="Wingdings"/>
      </w:rPr>
    </w:lvl>
    <w:lvl w:ilvl="6" w:tplc="9FC0F468">
      <w:start w:val="1"/>
      <w:numFmt w:val="bullet"/>
      <w:lvlText w:val=""/>
      <w:lvlJc w:val="left"/>
      <w:pPr>
        <w:tabs>
          <w:tab w:val="num" w:pos="5040"/>
        </w:tabs>
        <w:ind w:left="5040" w:hanging="360"/>
      </w:pPr>
      <w:rPr>
        <w:rFonts w:ascii="Symbol" w:hAnsi="Symbol"/>
      </w:rPr>
    </w:lvl>
    <w:lvl w:ilvl="7" w:tplc="EA2E7FAE">
      <w:start w:val="1"/>
      <w:numFmt w:val="bullet"/>
      <w:lvlText w:val="o"/>
      <w:lvlJc w:val="left"/>
      <w:pPr>
        <w:tabs>
          <w:tab w:val="num" w:pos="5760"/>
        </w:tabs>
        <w:ind w:left="5760" w:hanging="360"/>
      </w:pPr>
      <w:rPr>
        <w:rFonts w:ascii="Courier New" w:hAnsi="Courier New"/>
      </w:rPr>
    </w:lvl>
    <w:lvl w:ilvl="8" w:tplc="B1FEF90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D2669B6">
      <w:start w:val="1"/>
      <w:numFmt w:val="bullet"/>
      <w:lvlText w:val=""/>
      <w:lvlJc w:val="left"/>
      <w:pPr>
        <w:ind w:left="720" w:hanging="360"/>
      </w:pPr>
      <w:rPr>
        <w:rFonts w:ascii="Symbol" w:hAnsi="Symbol"/>
      </w:rPr>
    </w:lvl>
    <w:lvl w:ilvl="1" w:tplc="09009E96">
      <w:start w:val="1"/>
      <w:numFmt w:val="bullet"/>
      <w:lvlText w:val="o"/>
      <w:lvlJc w:val="left"/>
      <w:pPr>
        <w:tabs>
          <w:tab w:val="num" w:pos="1440"/>
        </w:tabs>
        <w:ind w:left="1440" w:hanging="360"/>
      </w:pPr>
      <w:rPr>
        <w:rFonts w:ascii="Courier New" w:hAnsi="Courier New"/>
      </w:rPr>
    </w:lvl>
    <w:lvl w:ilvl="2" w:tplc="8EDC323C">
      <w:start w:val="1"/>
      <w:numFmt w:val="bullet"/>
      <w:lvlText w:val=""/>
      <w:lvlJc w:val="left"/>
      <w:pPr>
        <w:tabs>
          <w:tab w:val="num" w:pos="2160"/>
        </w:tabs>
        <w:ind w:left="2160" w:hanging="360"/>
      </w:pPr>
      <w:rPr>
        <w:rFonts w:ascii="Wingdings" w:hAnsi="Wingdings"/>
      </w:rPr>
    </w:lvl>
    <w:lvl w:ilvl="3" w:tplc="9A3EDD36">
      <w:start w:val="1"/>
      <w:numFmt w:val="bullet"/>
      <w:lvlText w:val=""/>
      <w:lvlJc w:val="left"/>
      <w:pPr>
        <w:tabs>
          <w:tab w:val="num" w:pos="2880"/>
        </w:tabs>
        <w:ind w:left="2880" w:hanging="360"/>
      </w:pPr>
      <w:rPr>
        <w:rFonts w:ascii="Symbol" w:hAnsi="Symbol"/>
      </w:rPr>
    </w:lvl>
    <w:lvl w:ilvl="4" w:tplc="E39A3E08">
      <w:start w:val="1"/>
      <w:numFmt w:val="bullet"/>
      <w:lvlText w:val="o"/>
      <w:lvlJc w:val="left"/>
      <w:pPr>
        <w:tabs>
          <w:tab w:val="num" w:pos="3600"/>
        </w:tabs>
        <w:ind w:left="3600" w:hanging="360"/>
      </w:pPr>
      <w:rPr>
        <w:rFonts w:ascii="Courier New" w:hAnsi="Courier New"/>
      </w:rPr>
    </w:lvl>
    <w:lvl w:ilvl="5" w:tplc="0E3A1EC2">
      <w:start w:val="1"/>
      <w:numFmt w:val="bullet"/>
      <w:lvlText w:val=""/>
      <w:lvlJc w:val="left"/>
      <w:pPr>
        <w:tabs>
          <w:tab w:val="num" w:pos="4320"/>
        </w:tabs>
        <w:ind w:left="4320" w:hanging="360"/>
      </w:pPr>
      <w:rPr>
        <w:rFonts w:ascii="Wingdings" w:hAnsi="Wingdings"/>
      </w:rPr>
    </w:lvl>
    <w:lvl w:ilvl="6" w:tplc="440E5F4E">
      <w:start w:val="1"/>
      <w:numFmt w:val="bullet"/>
      <w:lvlText w:val=""/>
      <w:lvlJc w:val="left"/>
      <w:pPr>
        <w:tabs>
          <w:tab w:val="num" w:pos="5040"/>
        </w:tabs>
        <w:ind w:left="5040" w:hanging="360"/>
      </w:pPr>
      <w:rPr>
        <w:rFonts w:ascii="Symbol" w:hAnsi="Symbol"/>
      </w:rPr>
    </w:lvl>
    <w:lvl w:ilvl="7" w:tplc="B8681700">
      <w:start w:val="1"/>
      <w:numFmt w:val="bullet"/>
      <w:lvlText w:val="o"/>
      <w:lvlJc w:val="left"/>
      <w:pPr>
        <w:tabs>
          <w:tab w:val="num" w:pos="5760"/>
        </w:tabs>
        <w:ind w:left="5760" w:hanging="360"/>
      </w:pPr>
      <w:rPr>
        <w:rFonts w:ascii="Courier New" w:hAnsi="Courier New"/>
      </w:rPr>
    </w:lvl>
    <w:lvl w:ilvl="8" w:tplc="C3ECE20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A0A6BF8">
      <w:start w:val="1"/>
      <w:numFmt w:val="bullet"/>
      <w:lvlText w:val=""/>
      <w:lvlJc w:val="left"/>
      <w:pPr>
        <w:ind w:left="720" w:hanging="360"/>
      </w:pPr>
      <w:rPr>
        <w:rFonts w:ascii="Symbol" w:hAnsi="Symbol"/>
      </w:rPr>
    </w:lvl>
    <w:lvl w:ilvl="1" w:tplc="8F58900E">
      <w:start w:val="1"/>
      <w:numFmt w:val="bullet"/>
      <w:lvlText w:val="o"/>
      <w:lvlJc w:val="left"/>
      <w:pPr>
        <w:tabs>
          <w:tab w:val="num" w:pos="1440"/>
        </w:tabs>
        <w:ind w:left="1440" w:hanging="360"/>
      </w:pPr>
      <w:rPr>
        <w:rFonts w:ascii="Courier New" w:hAnsi="Courier New"/>
      </w:rPr>
    </w:lvl>
    <w:lvl w:ilvl="2" w:tplc="D9DEAEB2">
      <w:start w:val="1"/>
      <w:numFmt w:val="bullet"/>
      <w:lvlText w:val=""/>
      <w:lvlJc w:val="left"/>
      <w:pPr>
        <w:tabs>
          <w:tab w:val="num" w:pos="2160"/>
        </w:tabs>
        <w:ind w:left="2160" w:hanging="360"/>
      </w:pPr>
      <w:rPr>
        <w:rFonts w:ascii="Wingdings" w:hAnsi="Wingdings"/>
      </w:rPr>
    </w:lvl>
    <w:lvl w:ilvl="3" w:tplc="976ED936">
      <w:start w:val="1"/>
      <w:numFmt w:val="bullet"/>
      <w:lvlText w:val=""/>
      <w:lvlJc w:val="left"/>
      <w:pPr>
        <w:tabs>
          <w:tab w:val="num" w:pos="2880"/>
        </w:tabs>
        <w:ind w:left="2880" w:hanging="360"/>
      </w:pPr>
      <w:rPr>
        <w:rFonts w:ascii="Symbol" w:hAnsi="Symbol"/>
      </w:rPr>
    </w:lvl>
    <w:lvl w:ilvl="4" w:tplc="762A9F5C">
      <w:start w:val="1"/>
      <w:numFmt w:val="bullet"/>
      <w:lvlText w:val="o"/>
      <w:lvlJc w:val="left"/>
      <w:pPr>
        <w:tabs>
          <w:tab w:val="num" w:pos="3600"/>
        </w:tabs>
        <w:ind w:left="3600" w:hanging="360"/>
      </w:pPr>
      <w:rPr>
        <w:rFonts w:ascii="Courier New" w:hAnsi="Courier New"/>
      </w:rPr>
    </w:lvl>
    <w:lvl w:ilvl="5" w:tplc="27962736">
      <w:start w:val="1"/>
      <w:numFmt w:val="bullet"/>
      <w:lvlText w:val=""/>
      <w:lvlJc w:val="left"/>
      <w:pPr>
        <w:tabs>
          <w:tab w:val="num" w:pos="4320"/>
        </w:tabs>
        <w:ind w:left="4320" w:hanging="360"/>
      </w:pPr>
      <w:rPr>
        <w:rFonts w:ascii="Wingdings" w:hAnsi="Wingdings"/>
      </w:rPr>
    </w:lvl>
    <w:lvl w:ilvl="6" w:tplc="CA222CF0">
      <w:start w:val="1"/>
      <w:numFmt w:val="bullet"/>
      <w:lvlText w:val=""/>
      <w:lvlJc w:val="left"/>
      <w:pPr>
        <w:tabs>
          <w:tab w:val="num" w:pos="5040"/>
        </w:tabs>
        <w:ind w:left="5040" w:hanging="360"/>
      </w:pPr>
      <w:rPr>
        <w:rFonts w:ascii="Symbol" w:hAnsi="Symbol"/>
      </w:rPr>
    </w:lvl>
    <w:lvl w:ilvl="7" w:tplc="5692A85C">
      <w:start w:val="1"/>
      <w:numFmt w:val="bullet"/>
      <w:lvlText w:val="o"/>
      <w:lvlJc w:val="left"/>
      <w:pPr>
        <w:tabs>
          <w:tab w:val="num" w:pos="5760"/>
        </w:tabs>
        <w:ind w:left="5760" w:hanging="360"/>
      </w:pPr>
      <w:rPr>
        <w:rFonts w:ascii="Courier New" w:hAnsi="Courier New"/>
      </w:rPr>
    </w:lvl>
    <w:lvl w:ilvl="8" w:tplc="5400FA90">
      <w:start w:val="1"/>
      <w:numFmt w:val="bullet"/>
      <w:lvlText w:val=""/>
      <w:lvlJc w:val="left"/>
      <w:pPr>
        <w:tabs>
          <w:tab w:val="num" w:pos="6480"/>
        </w:tabs>
        <w:ind w:left="6480" w:hanging="360"/>
      </w:pPr>
      <w:rPr>
        <w:rFonts w:ascii="Wingdings" w:hAnsi="Wingdings"/>
      </w:rPr>
    </w:lvl>
  </w:abstractNum>
  <w:abstractNum w:abstractNumId="7" w15:restartNumberingAfterBreak="0">
    <w:nsid w:val="1482775B"/>
    <w:multiLevelType w:val="multilevel"/>
    <w:tmpl w:val="197AD3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BEC72C0"/>
    <w:multiLevelType w:val="hybridMultilevel"/>
    <w:tmpl w:val="1318004E"/>
    <w:lvl w:ilvl="0" w:tplc="29E8031E">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F00F85"/>
    <w:multiLevelType w:val="hybridMultilevel"/>
    <w:tmpl w:val="95543196"/>
    <w:lvl w:ilvl="0" w:tplc="29E8031E">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 w:numId="8">
    <w:abstractNumId w:val="8"/>
  </w:num>
  <w:num w:numId="9">
    <w:abstractNumId w:val="9"/>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74"/>
    <w:rsid w:val="001D1D0D"/>
    <w:rsid w:val="00247574"/>
    <w:rsid w:val="00537238"/>
    <w:rsid w:val="00676B02"/>
    <w:rsid w:val="00693584"/>
    <w:rsid w:val="007C498B"/>
    <w:rsid w:val="00861805"/>
    <w:rsid w:val="00892686"/>
    <w:rsid w:val="00962067"/>
    <w:rsid w:val="00964FD8"/>
    <w:rsid w:val="00992DC5"/>
    <w:rsid w:val="00B67F05"/>
    <w:rsid w:val="00BB4CC8"/>
    <w:rsid w:val="00C11B9D"/>
    <w:rsid w:val="00E94375"/>
    <w:rsid w:val="00EC4343"/>
    <w:rsid w:val="00F81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6BB1"/>
  <w15:chartTrackingRefBased/>
  <w15:docId w15:val="{E700D60A-132D-490F-B37C-BBD51835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B9D"/>
  </w:style>
  <w:style w:type="paragraph" w:styleId="Heading1">
    <w:name w:val="heading 1"/>
    <w:basedOn w:val="Normal"/>
    <w:next w:val="Normal"/>
    <w:link w:val="Heading1Char"/>
    <w:uiPriority w:val="9"/>
    <w:qFormat/>
    <w:rsid w:val="00C11B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C11B9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11B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11B9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1B9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1B9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1B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1B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1B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divname">
    <w:name w:val="div_document_div_name"/>
    <w:basedOn w:val="Normal"/>
    <w:rsid w:val="00247574"/>
    <w:pPr>
      <w:spacing w:after="0" w:line="240" w:lineRule="atLeast"/>
    </w:pPr>
    <w:rPr>
      <w:rFonts w:ascii="Times New Roman" w:eastAsia="Times New Roman" w:hAnsi="Times New Roman" w:cs="Times New Roman"/>
      <w:color w:val="343B40"/>
      <w:sz w:val="24"/>
      <w:szCs w:val="24"/>
      <w:lang w:eastAsia="en-IN"/>
    </w:rPr>
  </w:style>
  <w:style w:type="character" w:customStyle="1" w:styleId="span">
    <w:name w:val="span"/>
    <w:basedOn w:val="DefaultParagraphFont"/>
    <w:rsid w:val="00247574"/>
    <w:rPr>
      <w:sz w:val="24"/>
      <w:szCs w:val="24"/>
      <w:bdr w:val="none" w:sz="0" w:space="0" w:color="auto"/>
      <w:vertAlign w:val="baseline"/>
    </w:rPr>
  </w:style>
  <w:style w:type="paragraph" w:customStyle="1" w:styleId="divdocumentdivSECTIONCNTCdivaddress">
    <w:name w:val="div_document_div_SECTION_CNTC_div_address"/>
    <w:basedOn w:val="Normal"/>
    <w:rsid w:val="00247574"/>
    <w:pPr>
      <w:spacing w:after="0" w:line="240" w:lineRule="atLeast"/>
    </w:pPr>
    <w:rPr>
      <w:rFonts w:ascii="Times New Roman" w:eastAsia="Times New Roman" w:hAnsi="Times New Roman" w:cs="Times New Roman"/>
      <w:sz w:val="24"/>
      <w:szCs w:val="24"/>
      <w:lang w:eastAsia="en-IN"/>
    </w:rPr>
  </w:style>
  <w:style w:type="character" w:customStyle="1" w:styleId="divdocumentsectionparagraphWrapper">
    <w:name w:val="div_document_section_paragraphWrapper"/>
    <w:basedOn w:val="DefaultParagraphFont"/>
    <w:rsid w:val="00247574"/>
  </w:style>
  <w:style w:type="paragraph" w:customStyle="1" w:styleId="divdocumentdivsectiontitle">
    <w:name w:val="div_document_div_sectiontitle"/>
    <w:basedOn w:val="Normal"/>
    <w:rsid w:val="00247574"/>
    <w:pPr>
      <w:spacing w:after="0" w:line="560" w:lineRule="atLeast"/>
    </w:pPr>
    <w:rPr>
      <w:rFonts w:ascii="Times New Roman" w:eastAsia="Times New Roman" w:hAnsi="Times New Roman" w:cs="Times New Roman"/>
      <w:spacing w:val="20"/>
      <w:sz w:val="26"/>
      <w:szCs w:val="26"/>
      <w:lang w:eastAsia="en-IN"/>
    </w:rPr>
  </w:style>
  <w:style w:type="paragraph" w:customStyle="1" w:styleId="p">
    <w:name w:val="p"/>
    <w:basedOn w:val="Normal"/>
    <w:rsid w:val="00247574"/>
    <w:pPr>
      <w:spacing w:after="0" w:line="240" w:lineRule="atLeast"/>
    </w:pPr>
    <w:rPr>
      <w:rFonts w:ascii="Times New Roman" w:eastAsia="Times New Roman" w:hAnsi="Times New Roman" w:cs="Times New Roman"/>
      <w:sz w:val="24"/>
      <w:szCs w:val="24"/>
      <w:lang w:eastAsia="en-IN"/>
    </w:rPr>
  </w:style>
  <w:style w:type="character" w:customStyle="1" w:styleId="Strong1">
    <w:name w:val="Strong1"/>
    <w:basedOn w:val="DefaultParagraphFont"/>
    <w:rsid w:val="00247574"/>
    <w:rPr>
      <w:sz w:val="24"/>
      <w:szCs w:val="24"/>
      <w:bdr w:val="none" w:sz="0" w:space="0" w:color="auto"/>
      <w:vertAlign w:val="baseline"/>
    </w:rPr>
  </w:style>
  <w:style w:type="paragraph" w:customStyle="1" w:styleId="divdocumentulli">
    <w:name w:val="div_document_ul_li"/>
    <w:basedOn w:val="Normal"/>
    <w:rsid w:val="00247574"/>
    <w:pPr>
      <w:pBdr>
        <w:left w:val="none" w:sz="0" w:space="10" w:color="auto"/>
      </w:pBdr>
      <w:spacing w:after="0" w:line="240" w:lineRule="atLeast"/>
    </w:pPr>
    <w:rPr>
      <w:rFonts w:ascii="Times New Roman" w:eastAsia="Times New Roman" w:hAnsi="Times New Roman" w:cs="Times New Roman"/>
      <w:sz w:val="24"/>
      <w:szCs w:val="24"/>
      <w:lang w:eastAsia="en-IN"/>
    </w:rPr>
  </w:style>
  <w:style w:type="table" w:customStyle="1" w:styleId="divdocumenttable">
    <w:name w:val="div_document_table"/>
    <w:basedOn w:val="TableNormal"/>
    <w:rsid w:val="00247574"/>
    <w:pPr>
      <w:spacing w:after="0" w:line="240" w:lineRule="auto"/>
    </w:pPr>
    <w:rPr>
      <w:rFonts w:ascii="Times New Roman" w:eastAsia="Times New Roman" w:hAnsi="Times New Roman" w:cs="Times New Roman"/>
      <w:sz w:val="20"/>
      <w:szCs w:val="20"/>
      <w:lang w:eastAsia="en-IN"/>
    </w:rPr>
    <w:tblPr/>
  </w:style>
  <w:style w:type="paragraph" w:customStyle="1" w:styleId="divdocumentsinglecolumn">
    <w:name w:val="div_document_singlecolumn"/>
    <w:basedOn w:val="Normal"/>
    <w:rsid w:val="00247574"/>
    <w:pPr>
      <w:spacing w:after="0" w:line="240" w:lineRule="atLeast"/>
    </w:pPr>
    <w:rPr>
      <w:rFonts w:ascii="Times New Roman" w:eastAsia="Times New Roman" w:hAnsi="Times New Roman" w:cs="Times New Roman"/>
      <w:sz w:val="24"/>
      <w:szCs w:val="24"/>
      <w:lang w:eastAsia="en-IN"/>
    </w:rPr>
  </w:style>
  <w:style w:type="character" w:customStyle="1" w:styleId="singlecolumnspanpaddedlinenth-child1">
    <w:name w:val="singlecolumn_span_paddedline_nth-child(1)"/>
    <w:basedOn w:val="DefaultParagraphFont"/>
    <w:rsid w:val="00247574"/>
  </w:style>
  <w:style w:type="character" w:customStyle="1" w:styleId="jobtitle">
    <w:name w:val="jobtitle"/>
    <w:basedOn w:val="DefaultParagraphFont"/>
    <w:rsid w:val="00247574"/>
    <w:rPr>
      <w:b/>
      <w:bCs/>
      <w:color w:val="343B40"/>
    </w:rPr>
  </w:style>
  <w:style w:type="character" w:customStyle="1" w:styleId="companyname">
    <w:name w:val="companyname"/>
    <w:basedOn w:val="DefaultParagraphFont"/>
    <w:rsid w:val="00247574"/>
    <w:rPr>
      <w:color w:val="343B40"/>
    </w:rPr>
  </w:style>
  <w:style w:type="character" w:customStyle="1" w:styleId="datesWrapper">
    <w:name w:val="datesWrapper"/>
    <w:basedOn w:val="DefaultParagraphFont"/>
    <w:rsid w:val="00247574"/>
    <w:rPr>
      <w:i/>
      <w:iCs/>
    </w:rPr>
  </w:style>
  <w:style w:type="character" w:customStyle="1" w:styleId="degree">
    <w:name w:val="degree"/>
    <w:basedOn w:val="DefaultParagraphFont"/>
    <w:rsid w:val="00247574"/>
    <w:rPr>
      <w:b/>
      <w:bCs/>
      <w:color w:val="343B40"/>
    </w:rPr>
  </w:style>
  <w:style w:type="character" w:customStyle="1" w:styleId="programline">
    <w:name w:val="programline"/>
    <w:basedOn w:val="DefaultParagraphFont"/>
    <w:rsid w:val="00247574"/>
    <w:rPr>
      <w:color w:val="343B40"/>
    </w:rPr>
  </w:style>
  <w:style w:type="table" w:styleId="TableGrid">
    <w:name w:val="Table Grid"/>
    <w:basedOn w:val="TableNormal"/>
    <w:uiPriority w:val="39"/>
    <w:rsid w:val="00B67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1D0D"/>
    <w:pPr>
      <w:ind w:left="720"/>
      <w:contextualSpacing/>
    </w:pPr>
  </w:style>
  <w:style w:type="character" w:customStyle="1" w:styleId="Heading1Char">
    <w:name w:val="Heading 1 Char"/>
    <w:basedOn w:val="DefaultParagraphFont"/>
    <w:link w:val="Heading1"/>
    <w:uiPriority w:val="9"/>
    <w:rsid w:val="00C11B9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C11B9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11B9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11B9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1B9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1B9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1B9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1B9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1B9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1B9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11B9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11B9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11B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1B9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1B9D"/>
    <w:rPr>
      <w:b/>
      <w:bCs/>
    </w:rPr>
  </w:style>
  <w:style w:type="character" w:styleId="Emphasis">
    <w:name w:val="Emphasis"/>
    <w:basedOn w:val="DefaultParagraphFont"/>
    <w:uiPriority w:val="20"/>
    <w:qFormat/>
    <w:rsid w:val="00C11B9D"/>
    <w:rPr>
      <w:i/>
      <w:iCs/>
    </w:rPr>
  </w:style>
  <w:style w:type="paragraph" w:styleId="NoSpacing">
    <w:name w:val="No Spacing"/>
    <w:uiPriority w:val="1"/>
    <w:qFormat/>
    <w:rsid w:val="00C11B9D"/>
    <w:pPr>
      <w:spacing w:after="0" w:line="240" w:lineRule="auto"/>
    </w:pPr>
  </w:style>
  <w:style w:type="paragraph" w:styleId="Quote">
    <w:name w:val="Quote"/>
    <w:basedOn w:val="Normal"/>
    <w:next w:val="Normal"/>
    <w:link w:val="QuoteChar"/>
    <w:uiPriority w:val="29"/>
    <w:qFormat/>
    <w:rsid w:val="00C11B9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1B9D"/>
    <w:rPr>
      <w:i/>
      <w:iCs/>
    </w:rPr>
  </w:style>
  <w:style w:type="paragraph" w:styleId="IntenseQuote">
    <w:name w:val="Intense Quote"/>
    <w:basedOn w:val="Normal"/>
    <w:next w:val="Normal"/>
    <w:link w:val="IntenseQuoteChar"/>
    <w:uiPriority w:val="30"/>
    <w:qFormat/>
    <w:rsid w:val="00C11B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11B9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11B9D"/>
    <w:rPr>
      <w:i/>
      <w:iCs/>
      <w:color w:val="595959" w:themeColor="text1" w:themeTint="A6"/>
    </w:rPr>
  </w:style>
  <w:style w:type="character" w:styleId="IntenseEmphasis">
    <w:name w:val="Intense Emphasis"/>
    <w:basedOn w:val="DefaultParagraphFont"/>
    <w:uiPriority w:val="21"/>
    <w:qFormat/>
    <w:rsid w:val="00C11B9D"/>
    <w:rPr>
      <w:b/>
      <w:bCs/>
      <w:i/>
      <w:iCs/>
    </w:rPr>
  </w:style>
  <w:style w:type="character" w:styleId="SubtleReference">
    <w:name w:val="Subtle Reference"/>
    <w:basedOn w:val="DefaultParagraphFont"/>
    <w:uiPriority w:val="31"/>
    <w:qFormat/>
    <w:rsid w:val="00C11B9D"/>
    <w:rPr>
      <w:smallCaps/>
      <w:color w:val="404040" w:themeColor="text1" w:themeTint="BF"/>
    </w:rPr>
  </w:style>
  <w:style w:type="character" w:styleId="IntenseReference">
    <w:name w:val="Intense Reference"/>
    <w:basedOn w:val="DefaultParagraphFont"/>
    <w:uiPriority w:val="32"/>
    <w:qFormat/>
    <w:rsid w:val="00C11B9D"/>
    <w:rPr>
      <w:b/>
      <w:bCs/>
      <w:smallCaps/>
      <w:u w:val="single"/>
    </w:rPr>
  </w:style>
  <w:style w:type="character" w:styleId="BookTitle">
    <w:name w:val="Book Title"/>
    <w:basedOn w:val="DefaultParagraphFont"/>
    <w:uiPriority w:val="33"/>
    <w:qFormat/>
    <w:rsid w:val="00C11B9D"/>
    <w:rPr>
      <w:b/>
      <w:bCs/>
      <w:smallCaps/>
    </w:rPr>
  </w:style>
  <w:style w:type="paragraph" w:styleId="TOCHeading">
    <w:name w:val="TOC Heading"/>
    <w:basedOn w:val="Heading1"/>
    <w:next w:val="Normal"/>
    <w:uiPriority w:val="39"/>
    <w:semiHidden/>
    <w:unhideWhenUsed/>
    <w:qFormat/>
    <w:rsid w:val="00C11B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075196">
      <w:bodyDiv w:val="1"/>
      <w:marLeft w:val="0"/>
      <w:marRight w:val="0"/>
      <w:marTop w:val="0"/>
      <w:marBottom w:val="0"/>
      <w:divBdr>
        <w:top w:val="none" w:sz="0" w:space="0" w:color="auto"/>
        <w:left w:val="none" w:sz="0" w:space="0" w:color="auto"/>
        <w:bottom w:val="none" w:sz="0" w:space="0" w:color="auto"/>
        <w:right w:val="none" w:sz="0" w:space="0" w:color="auto"/>
      </w:divBdr>
      <w:divsChild>
        <w:div w:id="602609837">
          <w:marLeft w:val="0"/>
          <w:marRight w:val="0"/>
          <w:marTop w:val="0"/>
          <w:marBottom w:val="0"/>
          <w:divBdr>
            <w:top w:val="none" w:sz="0" w:space="0" w:color="auto"/>
            <w:left w:val="none" w:sz="0" w:space="0" w:color="auto"/>
            <w:bottom w:val="none" w:sz="0" w:space="0" w:color="auto"/>
            <w:right w:val="none" w:sz="0" w:space="0" w:color="auto"/>
          </w:divBdr>
          <w:divsChild>
            <w:div w:id="264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Vatsava Guntupalli</dc:creator>
  <cp:keywords/>
  <dc:description/>
  <cp:lastModifiedBy>Sai Sri Vatsava Guntupalli</cp:lastModifiedBy>
  <cp:revision>8</cp:revision>
  <dcterms:created xsi:type="dcterms:W3CDTF">2018-08-26T13:11:00Z</dcterms:created>
  <dcterms:modified xsi:type="dcterms:W3CDTF">2019-01-06T07:52:00Z</dcterms:modified>
</cp:coreProperties>
</file>